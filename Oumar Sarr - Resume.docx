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45DFB5B" w14:textId="77777777" w:rsidR="006A66AD" w:rsidRDefault="00000000">
      <w:pPr>
        <w:pStyle w:val="divname"/>
        <w:rPr>
          <w:rFonts w:ascii="Arial" w:eastAsia="Arial" w:hAnsi="Arial" w:cs="Arial"/>
        </w:rPr>
      </w:pPr>
      <w:r>
        <w:rPr>
          <w:rStyle w:val="span"/>
          <w:rFonts w:ascii="Arial" w:eastAsia="Arial" w:hAnsi="Arial" w:cs="Arial"/>
          <w:sz w:val="44"/>
          <w:szCs w:val="44"/>
        </w:rPr>
        <w:t>Oumar</w:t>
      </w:r>
      <w:r>
        <w:rPr>
          <w:rFonts w:ascii="Arial" w:eastAsia="Arial" w:hAnsi="Arial" w:cs="Arial"/>
        </w:rPr>
        <w:t xml:space="preserve"> </w:t>
      </w:r>
      <w:r>
        <w:rPr>
          <w:rStyle w:val="spanlName"/>
          <w:rFonts w:ascii="Arial" w:eastAsia="Arial" w:hAnsi="Arial" w:cs="Arial"/>
          <w:sz w:val="44"/>
          <w:szCs w:val="44"/>
        </w:rPr>
        <w:t>Sarr</w:t>
      </w:r>
    </w:p>
    <w:p w14:paraId="0480C0CE" w14:textId="77777777" w:rsidR="006A66AD" w:rsidRDefault="00000000">
      <w:pPr>
        <w:pStyle w:val="div"/>
        <w:spacing w:line="0" w:lineRule="atLeast"/>
        <w:rPr>
          <w:rFonts w:ascii="Arial" w:eastAsia="Arial" w:hAnsi="Arial" w:cs="Arial"/>
          <w:sz w:val="0"/>
          <w:szCs w:val="0"/>
        </w:rPr>
      </w:pPr>
      <w:r>
        <w:rPr>
          <w:rFonts w:ascii="Arial" w:eastAsia="Arial" w:hAnsi="Arial" w:cs="Arial"/>
          <w:sz w:val="0"/>
          <w:szCs w:val="0"/>
        </w:rPr>
        <w:t> </w:t>
      </w:r>
    </w:p>
    <w:p w14:paraId="5A716425" w14:textId="23DAFF46" w:rsidR="006A66AD" w:rsidRDefault="00534D14">
      <w:pPr>
        <w:pStyle w:val="divaddress"/>
        <w:spacing w:before="60"/>
        <w:rPr>
          <w:rFonts w:ascii="Arial" w:eastAsia="Arial" w:hAnsi="Arial" w:cs="Arial"/>
        </w:rPr>
      </w:pPr>
      <w:r>
        <w:rPr>
          <w:rStyle w:val="span"/>
          <w:rFonts w:ascii="Arial" w:eastAsia="Arial" w:hAnsi="Arial" w:cs="Arial"/>
          <w:sz w:val="20"/>
          <w:szCs w:val="20"/>
        </w:rPr>
        <w:t>Atlanta</w:t>
      </w:r>
      <w:r w:rsidR="00000000">
        <w:rPr>
          <w:rStyle w:val="span"/>
          <w:rFonts w:ascii="Arial" w:eastAsia="Arial" w:hAnsi="Arial" w:cs="Arial"/>
          <w:sz w:val="20"/>
          <w:szCs w:val="20"/>
        </w:rPr>
        <w:t>, G</w:t>
      </w:r>
      <w:r>
        <w:rPr>
          <w:rStyle w:val="span"/>
          <w:rFonts w:ascii="Arial" w:eastAsia="Arial" w:hAnsi="Arial" w:cs="Arial"/>
          <w:sz w:val="20"/>
          <w:szCs w:val="20"/>
        </w:rPr>
        <w:t>A</w:t>
      </w:r>
      <w:r w:rsidR="00000000">
        <w:rPr>
          <w:rStyle w:val="span"/>
          <w:rFonts w:ascii="Arial" w:eastAsia="Arial" w:hAnsi="Arial" w:cs="Arial"/>
          <w:sz w:val="20"/>
          <w:szCs w:val="20"/>
        </w:rPr>
        <w:t xml:space="preserve"> 30338 | 4045931832 | </w:t>
      </w:r>
      <w:hyperlink r:id="rId5" w:history="1">
        <w:r w:rsidRPr="00E5577A">
          <w:rPr>
            <w:rStyle w:val="Hyperlink"/>
            <w:rFonts w:ascii="Arial" w:eastAsia="Arial" w:hAnsi="Arial" w:cs="Arial"/>
          </w:rPr>
          <w:t>oumar.nsarr@gmail.com</w:t>
        </w:r>
      </w:hyperlink>
      <w:r w:rsidR="00000000">
        <w:rPr>
          <w:rFonts w:ascii="Arial" w:eastAsia="Arial" w:hAnsi="Arial" w:cs="Arial"/>
        </w:rPr>
        <w:t xml:space="preserve"> </w:t>
      </w:r>
      <w:r w:rsidR="00000000">
        <w:rPr>
          <w:rStyle w:val="span"/>
          <w:rFonts w:ascii="Arial" w:eastAsia="Arial" w:hAnsi="Arial" w:cs="Arial"/>
          <w:sz w:val="20"/>
          <w:szCs w:val="20"/>
        </w:rPr>
        <w:t>|</w:t>
      </w:r>
      <w:r>
        <w:rPr>
          <w:rStyle w:val="span"/>
          <w:rFonts w:ascii="Arial" w:eastAsia="Arial" w:hAnsi="Arial" w:cs="Arial"/>
          <w:b/>
          <w:bCs/>
          <w:sz w:val="20"/>
          <w:szCs w:val="20"/>
        </w:rPr>
        <w:t xml:space="preserve"> </w:t>
      </w:r>
      <w:hyperlink r:id="rId6" w:history="1">
        <w:r w:rsidR="00000000" w:rsidRPr="00534D14">
          <w:rPr>
            <w:rStyle w:val="Hyperlink"/>
            <w:rFonts w:ascii="Arial" w:eastAsia="Arial" w:hAnsi="Arial" w:cs="Arial"/>
          </w:rPr>
          <w:t>linkedin.com/in/</w:t>
        </w:r>
        <w:proofErr w:type="spellStart"/>
        <w:r w:rsidR="00000000" w:rsidRPr="00534D14">
          <w:rPr>
            <w:rStyle w:val="Hyperlink"/>
            <w:rFonts w:ascii="Arial" w:eastAsia="Arial" w:hAnsi="Arial" w:cs="Arial"/>
          </w:rPr>
          <w:t>oumarnsarr</w:t>
        </w:r>
        <w:proofErr w:type="spellEnd"/>
      </w:hyperlink>
      <w:r>
        <w:rPr>
          <w:rStyle w:val="span"/>
          <w:rFonts w:ascii="Arial" w:eastAsia="Arial" w:hAnsi="Arial" w:cs="Arial"/>
          <w:sz w:val="20"/>
          <w:szCs w:val="20"/>
        </w:rPr>
        <w:t xml:space="preserve">  </w:t>
      </w:r>
      <w:r w:rsidR="00000000">
        <w:rPr>
          <w:rStyle w:val="documentsocial-linknth-last-child1sprtr"/>
          <w:rFonts w:ascii="Arial" w:eastAsia="Arial" w:hAnsi="Arial" w:cs="Arial"/>
        </w:rPr>
        <w:t> |</w:t>
      </w:r>
      <w:r w:rsidR="00000000">
        <w:rPr>
          <w:rStyle w:val="span"/>
          <w:rFonts w:ascii="Arial" w:eastAsia="Arial" w:hAnsi="Arial" w:cs="Arial"/>
          <w:sz w:val="20"/>
          <w:szCs w:val="20"/>
        </w:rPr>
        <w:t xml:space="preserve"> </w:t>
      </w:r>
    </w:p>
    <w:p w14:paraId="4B1BB9F4" w14:textId="77777777" w:rsidR="006A66AD" w:rsidRDefault="00000000">
      <w:pPr>
        <w:pStyle w:val="divdocumentdivsectiontitle"/>
        <w:spacing w:before="200" w:after="40"/>
        <w:jc w:val="center"/>
        <w:rPr>
          <w:rFonts w:ascii="Arial" w:eastAsia="Arial" w:hAnsi="Arial" w:cs="Arial"/>
          <w:b/>
          <w:bCs/>
        </w:rPr>
      </w:pPr>
      <w:r>
        <w:rPr>
          <w:rFonts w:ascii="Arial" w:eastAsia="Arial" w:hAnsi="Arial" w:cs="Arial"/>
          <w:b/>
          <w:bCs/>
        </w:rPr>
        <w:t>Summary</w:t>
      </w:r>
    </w:p>
    <w:p w14:paraId="01B9AFAB" w14:textId="77777777" w:rsidR="006A66AD" w:rsidRDefault="00000000">
      <w:pPr>
        <w:pStyle w:val="p"/>
        <w:spacing w:line="280" w:lineRule="atLeast"/>
        <w:rPr>
          <w:rFonts w:ascii="Arial" w:eastAsia="Arial" w:hAnsi="Arial" w:cs="Arial"/>
          <w:sz w:val="22"/>
          <w:szCs w:val="22"/>
        </w:rPr>
      </w:pPr>
      <w:r>
        <w:rPr>
          <w:rFonts w:ascii="Arial" w:eastAsia="Arial" w:hAnsi="Arial" w:cs="Arial"/>
          <w:sz w:val="22"/>
          <w:szCs w:val="22"/>
        </w:rPr>
        <w:t>Software developer with expertise in Java, object-oriented programming, and full-stack web development. Completing Amazon Junior Software Developer Professional Certificate on Coursera. Holds a Diploma of College Studies in Computer Science from Collège LaSalle, Montréal. Experience in technical customer service at Service Canada, enhancing communication, analytical thinking, and problem-solving skills.</w:t>
      </w:r>
    </w:p>
    <w:p w14:paraId="4B94E76C" w14:textId="77777777" w:rsidR="006A66AD" w:rsidRDefault="00000000">
      <w:pPr>
        <w:pStyle w:val="divdocumentdivsectiontitle"/>
        <w:spacing w:before="200" w:after="40"/>
        <w:jc w:val="center"/>
        <w:rPr>
          <w:rFonts w:ascii="Arial" w:eastAsia="Arial" w:hAnsi="Arial" w:cs="Arial"/>
          <w:b/>
          <w:bCs/>
        </w:rPr>
      </w:pPr>
      <w:r>
        <w:rPr>
          <w:rFonts w:ascii="Arial" w:eastAsia="Arial" w:hAnsi="Arial" w:cs="Arial"/>
          <w:b/>
          <w:bCs/>
        </w:rPr>
        <w:t>Skills</w:t>
      </w:r>
    </w:p>
    <w:tbl>
      <w:tblPr>
        <w:tblStyle w:val="divdocumenttable"/>
        <w:tblW w:w="0" w:type="auto"/>
        <w:tblLayout w:type="fixed"/>
        <w:tblCellMar>
          <w:left w:w="0" w:type="dxa"/>
          <w:right w:w="0" w:type="dxa"/>
        </w:tblCellMar>
        <w:tblLook w:val="05E0" w:firstRow="1" w:lastRow="1" w:firstColumn="1" w:lastColumn="1" w:noHBand="0" w:noVBand="1"/>
      </w:tblPr>
      <w:tblGrid>
        <w:gridCol w:w="5320"/>
        <w:gridCol w:w="5320"/>
      </w:tblGrid>
      <w:tr w:rsidR="006A66AD" w14:paraId="4FA7A7C3" w14:textId="77777777">
        <w:tc>
          <w:tcPr>
            <w:tcW w:w="5320" w:type="dxa"/>
            <w:tcMar>
              <w:top w:w="0" w:type="dxa"/>
              <w:left w:w="0" w:type="dxa"/>
              <w:bottom w:w="0" w:type="dxa"/>
              <w:right w:w="0" w:type="dxa"/>
            </w:tcMar>
            <w:hideMark/>
          </w:tcPr>
          <w:p w14:paraId="2A7EEBD6" w14:textId="77777777" w:rsidR="006A66AD" w:rsidRDefault="00000000">
            <w:pPr>
              <w:pStyle w:val="ulli"/>
              <w:numPr>
                <w:ilvl w:val="0"/>
                <w:numId w:val="1"/>
              </w:numPr>
              <w:spacing w:line="280" w:lineRule="atLeast"/>
              <w:ind w:left="640" w:hanging="261"/>
              <w:rPr>
                <w:rFonts w:ascii="Arial" w:eastAsia="Arial" w:hAnsi="Arial" w:cs="Arial"/>
                <w:sz w:val="22"/>
                <w:szCs w:val="22"/>
              </w:rPr>
            </w:pPr>
            <w:r>
              <w:rPr>
                <w:rFonts w:ascii="Arial" w:eastAsia="Arial" w:hAnsi="Arial" w:cs="Arial"/>
                <w:sz w:val="22"/>
                <w:szCs w:val="22"/>
              </w:rPr>
              <w:t>Customer service</w:t>
            </w:r>
          </w:p>
          <w:p w14:paraId="622A33CD" w14:textId="77777777" w:rsidR="006A66AD" w:rsidRDefault="00000000">
            <w:pPr>
              <w:pStyle w:val="ulli"/>
              <w:numPr>
                <w:ilvl w:val="0"/>
                <w:numId w:val="1"/>
              </w:numPr>
              <w:spacing w:line="280" w:lineRule="atLeast"/>
              <w:ind w:left="640" w:hanging="261"/>
              <w:rPr>
                <w:rFonts w:ascii="Arial" w:eastAsia="Arial" w:hAnsi="Arial" w:cs="Arial"/>
                <w:sz w:val="22"/>
                <w:szCs w:val="22"/>
              </w:rPr>
            </w:pPr>
            <w:r>
              <w:rPr>
                <w:rFonts w:ascii="Arial" w:eastAsia="Arial" w:hAnsi="Arial" w:cs="Arial"/>
                <w:sz w:val="22"/>
                <w:szCs w:val="22"/>
              </w:rPr>
              <w:t>Information management</w:t>
            </w:r>
          </w:p>
          <w:p w14:paraId="08122F1F" w14:textId="77777777" w:rsidR="006A66AD" w:rsidRDefault="00000000">
            <w:pPr>
              <w:pStyle w:val="ulli"/>
              <w:numPr>
                <w:ilvl w:val="0"/>
                <w:numId w:val="1"/>
              </w:numPr>
              <w:spacing w:line="280" w:lineRule="atLeast"/>
              <w:ind w:left="640" w:hanging="261"/>
              <w:rPr>
                <w:rFonts w:ascii="Arial" w:eastAsia="Arial" w:hAnsi="Arial" w:cs="Arial"/>
                <w:sz w:val="22"/>
                <w:szCs w:val="22"/>
              </w:rPr>
            </w:pPr>
            <w:r>
              <w:rPr>
                <w:rFonts w:ascii="Arial" w:eastAsia="Arial" w:hAnsi="Arial" w:cs="Arial"/>
                <w:sz w:val="22"/>
                <w:szCs w:val="22"/>
              </w:rPr>
              <w:t>Data analysis</w:t>
            </w:r>
          </w:p>
          <w:p w14:paraId="3CA65E1A" w14:textId="77777777" w:rsidR="006A66AD" w:rsidRDefault="00000000">
            <w:pPr>
              <w:pStyle w:val="ulli"/>
              <w:numPr>
                <w:ilvl w:val="0"/>
                <w:numId w:val="1"/>
              </w:numPr>
              <w:spacing w:line="280" w:lineRule="atLeast"/>
              <w:ind w:left="640" w:hanging="261"/>
              <w:rPr>
                <w:rFonts w:ascii="Arial" w:eastAsia="Arial" w:hAnsi="Arial" w:cs="Arial"/>
                <w:sz w:val="22"/>
                <w:szCs w:val="22"/>
              </w:rPr>
            </w:pPr>
            <w:r>
              <w:rPr>
                <w:rFonts w:ascii="Arial" w:eastAsia="Arial" w:hAnsi="Arial" w:cs="Arial"/>
                <w:sz w:val="22"/>
                <w:szCs w:val="22"/>
              </w:rPr>
              <w:t>Database management</w:t>
            </w:r>
          </w:p>
          <w:p w14:paraId="5574DADE" w14:textId="77777777" w:rsidR="006A66AD" w:rsidRDefault="00000000">
            <w:pPr>
              <w:pStyle w:val="ulli"/>
              <w:numPr>
                <w:ilvl w:val="0"/>
                <w:numId w:val="1"/>
              </w:numPr>
              <w:spacing w:line="280" w:lineRule="atLeast"/>
              <w:ind w:left="640" w:hanging="261"/>
              <w:rPr>
                <w:rFonts w:ascii="Arial" w:eastAsia="Arial" w:hAnsi="Arial" w:cs="Arial"/>
                <w:sz w:val="22"/>
                <w:szCs w:val="22"/>
              </w:rPr>
            </w:pPr>
            <w:r>
              <w:rPr>
                <w:rFonts w:ascii="Arial" w:eastAsia="Arial" w:hAnsi="Arial" w:cs="Arial"/>
                <w:sz w:val="22"/>
                <w:szCs w:val="22"/>
              </w:rPr>
              <w:t>Problem solving</w:t>
            </w:r>
          </w:p>
          <w:p w14:paraId="7EFD652A" w14:textId="77777777" w:rsidR="006A66AD" w:rsidRDefault="00000000">
            <w:pPr>
              <w:pStyle w:val="ulli"/>
              <w:numPr>
                <w:ilvl w:val="0"/>
                <w:numId w:val="1"/>
              </w:numPr>
              <w:spacing w:line="280" w:lineRule="atLeast"/>
              <w:ind w:left="640" w:hanging="261"/>
              <w:rPr>
                <w:rFonts w:ascii="Arial" w:eastAsia="Arial" w:hAnsi="Arial" w:cs="Arial"/>
                <w:sz w:val="22"/>
                <w:szCs w:val="22"/>
              </w:rPr>
            </w:pPr>
            <w:r>
              <w:rPr>
                <w:rFonts w:ascii="Arial" w:eastAsia="Arial" w:hAnsi="Arial" w:cs="Arial"/>
                <w:sz w:val="22"/>
                <w:szCs w:val="22"/>
              </w:rPr>
              <w:t>Attention to detail</w:t>
            </w:r>
          </w:p>
          <w:p w14:paraId="5A1EF963" w14:textId="77777777" w:rsidR="006A66AD" w:rsidRDefault="00000000">
            <w:pPr>
              <w:pStyle w:val="ulli"/>
              <w:numPr>
                <w:ilvl w:val="0"/>
                <w:numId w:val="1"/>
              </w:numPr>
              <w:spacing w:line="280" w:lineRule="atLeast"/>
              <w:ind w:left="640" w:hanging="261"/>
              <w:rPr>
                <w:rFonts w:ascii="Arial" w:eastAsia="Arial" w:hAnsi="Arial" w:cs="Arial"/>
                <w:sz w:val="22"/>
                <w:szCs w:val="22"/>
              </w:rPr>
            </w:pPr>
            <w:r>
              <w:rPr>
                <w:rFonts w:ascii="Arial" w:eastAsia="Arial" w:hAnsi="Arial" w:cs="Arial"/>
                <w:sz w:val="22"/>
                <w:szCs w:val="22"/>
              </w:rPr>
              <w:t>Team collaboration</w:t>
            </w:r>
          </w:p>
          <w:p w14:paraId="715231FD" w14:textId="77777777" w:rsidR="006A66AD" w:rsidRDefault="00000000">
            <w:pPr>
              <w:pStyle w:val="ulli"/>
              <w:numPr>
                <w:ilvl w:val="0"/>
                <w:numId w:val="1"/>
              </w:numPr>
              <w:spacing w:line="280" w:lineRule="atLeast"/>
              <w:ind w:left="640" w:hanging="261"/>
              <w:rPr>
                <w:rFonts w:ascii="Arial" w:eastAsia="Arial" w:hAnsi="Arial" w:cs="Arial"/>
                <w:sz w:val="22"/>
                <w:szCs w:val="22"/>
              </w:rPr>
            </w:pPr>
            <w:r>
              <w:rPr>
                <w:rFonts w:ascii="Arial" w:eastAsia="Arial" w:hAnsi="Arial" w:cs="Arial"/>
                <w:sz w:val="22"/>
                <w:szCs w:val="22"/>
              </w:rPr>
              <w:t>Research skills</w:t>
            </w:r>
          </w:p>
          <w:p w14:paraId="7954ADBE" w14:textId="77777777" w:rsidR="006A66AD" w:rsidRDefault="00000000">
            <w:pPr>
              <w:pStyle w:val="ulli"/>
              <w:numPr>
                <w:ilvl w:val="0"/>
                <w:numId w:val="1"/>
              </w:numPr>
              <w:spacing w:line="280" w:lineRule="atLeast"/>
              <w:ind w:left="640" w:hanging="261"/>
              <w:rPr>
                <w:rFonts w:ascii="Arial" w:eastAsia="Arial" w:hAnsi="Arial" w:cs="Arial"/>
                <w:sz w:val="22"/>
                <w:szCs w:val="22"/>
              </w:rPr>
            </w:pPr>
            <w:r>
              <w:rPr>
                <w:rFonts w:ascii="Arial" w:eastAsia="Arial" w:hAnsi="Arial" w:cs="Arial"/>
                <w:sz w:val="22"/>
                <w:szCs w:val="22"/>
              </w:rPr>
              <w:t>Process improvement</w:t>
            </w:r>
          </w:p>
        </w:tc>
        <w:tc>
          <w:tcPr>
            <w:tcW w:w="5320" w:type="dxa"/>
            <w:tcBorders>
              <w:left w:val="single" w:sz="8" w:space="0" w:color="FEFDFD"/>
            </w:tcBorders>
            <w:tcMar>
              <w:top w:w="0" w:type="dxa"/>
              <w:left w:w="0" w:type="dxa"/>
              <w:bottom w:w="0" w:type="dxa"/>
              <w:right w:w="0" w:type="dxa"/>
            </w:tcMar>
            <w:hideMark/>
          </w:tcPr>
          <w:p w14:paraId="409A5586" w14:textId="77777777" w:rsidR="006A66AD" w:rsidRDefault="00000000">
            <w:pPr>
              <w:pStyle w:val="ulli"/>
              <w:numPr>
                <w:ilvl w:val="0"/>
                <w:numId w:val="2"/>
              </w:numPr>
              <w:spacing w:line="280" w:lineRule="atLeast"/>
              <w:ind w:left="640" w:hanging="261"/>
              <w:rPr>
                <w:rFonts w:ascii="Arial" w:eastAsia="Arial" w:hAnsi="Arial" w:cs="Arial"/>
                <w:sz w:val="22"/>
                <w:szCs w:val="22"/>
              </w:rPr>
            </w:pPr>
            <w:r>
              <w:rPr>
                <w:rFonts w:ascii="Arial" w:eastAsia="Arial" w:hAnsi="Arial" w:cs="Arial"/>
                <w:sz w:val="22"/>
                <w:szCs w:val="22"/>
              </w:rPr>
              <w:t>Java programming</w:t>
            </w:r>
          </w:p>
          <w:p w14:paraId="7BCFC720" w14:textId="77777777" w:rsidR="006A66AD" w:rsidRDefault="00000000">
            <w:pPr>
              <w:pStyle w:val="ulli"/>
              <w:numPr>
                <w:ilvl w:val="0"/>
                <w:numId w:val="2"/>
              </w:numPr>
              <w:spacing w:line="280" w:lineRule="atLeast"/>
              <w:ind w:left="640" w:hanging="261"/>
              <w:rPr>
                <w:rFonts w:ascii="Arial" w:eastAsia="Arial" w:hAnsi="Arial" w:cs="Arial"/>
                <w:sz w:val="22"/>
                <w:szCs w:val="22"/>
              </w:rPr>
            </w:pPr>
            <w:r>
              <w:rPr>
                <w:rFonts w:ascii="Arial" w:eastAsia="Arial" w:hAnsi="Arial" w:cs="Arial"/>
                <w:sz w:val="22"/>
                <w:szCs w:val="22"/>
              </w:rPr>
              <w:t>Proficient in Java</w:t>
            </w:r>
          </w:p>
          <w:p w14:paraId="6D170178" w14:textId="77777777" w:rsidR="006A66AD" w:rsidRDefault="00000000">
            <w:pPr>
              <w:pStyle w:val="ulli"/>
              <w:numPr>
                <w:ilvl w:val="0"/>
                <w:numId w:val="2"/>
              </w:numPr>
              <w:spacing w:line="280" w:lineRule="atLeast"/>
              <w:ind w:left="640" w:hanging="261"/>
              <w:rPr>
                <w:rFonts w:ascii="Arial" w:eastAsia="Arial" w:hAnsi="Arial" w:cs="Arial"/>
                <w:sz w:val="22"/>
                <w:szCs w:val="22"/>
              </w:rPr>
            </w:pPr>
            <w:r>
              <w:rPr>
                <w:rFonts w:ascii="Arial" w:eastAsia="Arial" w:hAnsi="Arial" w:cs="Arial"/>
                <w:sz w:val="22"/>
                <w:szCs w:val="22"/>
              </w:rPr>
              <w:t>Data structures</w:t>
            </w:r>
          </w:p>
          <w:p w14:paraId="26A059B2" w14:textId="77777777" w:rsidR="006A66AD" w:rsidRDefault="00000000">
            <w:pPr>
              <w:pStyle w:val="ulli"/>
              <w:numPr>
                <w:ilvl w:val="0"/>
                <w:numId w:val="2"/>
              </w:numPr>
              <w:spacing w:line="280" w:lineRule="atLeast"/>
              <w:ind w:left="640" w:hanging="261"/>
              <w:rPr>
                <w:rFonts w:ascii="Arial" w:eastAsia="Arial" w:hAnsi="Arial" w:cs="Arial"/>
                <w:sz w:val="22"/>
                <w:szCs w:val="22"/>
              </w:rPr>
            </w:pPr>
            <w:r>
              <w:rPr>
                <w:rFonts w:ascii="Arial" w:eastAsia="Arial" w:hAnsi="Arial" w:cs="Arial"/>
                <w:sz w:val="22"/>
                <w:szCs w:val="22"/>
              </w:rPr>
              <w:t>Adaptability and learning</w:t>
            </w:r>
          </w:p>
          <w:p w14:paraId="709DDA4D" w14:textId="00D0F132" w:rsidR="006A66AD" w:rsidRDefault="006907FD">
            <w:pPr>
              <w:pStyle w:val="ulli"/>
              <w:numPr>
                <w:ilvl w:val="0"/>
                <w:numId w:val="2"/>
              </w:numPr>
              <w:spacing w:line="280" w:lineRule="atLeast"/>
              <w:ind w:left="640" w:hanging="261"/>
              <w:rPr>
                <w:rFonts w:ascii="Arial" w:eastAsia="Arial" w:hAnsi="Arial" w:cs="Arial"/>
                <w:sz w:val="22"/>
                <w:szCs w:val="22"/>
              </w:rPr>
            </w:pPr>
            <w:r>
              <w:rPr>
                <w:rFonts w:ascii="Arial" w:eastAsia="Arial" w:hAnsi="Arial" w:cs="Arial"/>
                <w:sz w:val="22"/>
                <w:szCs w:val="22"/>
              </w:rPr>
              <w:t>Back-end</w:t>
            </w:r>
            <w:r w:rsidR="00000000">
              <w:rPr>
                <w:rFonts w:ascii="Arial" w:eastAsia="Arial" w:hAnsi="Arial" w:cs="Arial"/>
                <w:sz w:val="22"/>
                <w:szCs w:val="22"/>
              </w:rPr>
              <w:t xml:space="preserve"> development</w:t>
            </w:r>
          </w:p>
          <w:p w14:paraId="72CCB79A" w14:textId="77777777" w:rsidR="006A66AD" w:rsidRDefault="00000000">
            <w:pPr>
              <w:pStyle w:val="ulli"/>
              <w:numPr>
                <w:ilvl w:val="0"/>
                <w:numId w:val="2"/>
              </w:numPr>
              <w:spacing w:line="280" w:lineRule="atLeast"/>
              <w:ind w:left="640" w:hanging="261"/>
              <w:rPr>
                <w:rFonts w:ascii="Arial" w:eastAsia="Arial" w:hAnsi="Arial" w:cs="Arial"/>
                <w:sz w:val="22"/>
                <w:szCs w:val="22"/>
              </w:rPr>
            </w:pPr>
            <w:r>
              <w:rPr>
                <w:rFonts w:ascii="Arial" w:eastAsia="Arial" w:hAnsi="Arial" w:cs="Arial"/>
                <w:sz w:val="22"/>
                <w:szCs w:val="22"/>
              </w:rPr>
              <w:t>Code optimization</w:t>
            </w:r>
          </w:p>
          <w:p w14:paraId="32AC840F" w14:textId="2628A657" w:rsidR="006A66AD" w:rsidRDefault="00000000">
            <w:pPr>
              <w:pStyle w:val="ulli"/>
              <w:numPr>
                <w:ilvl w:val="0"/>
                <w:numId w:val="2"/>
              </w:numPr>
              <w:spacing w:line="280" w:lineRule="atLeast"/>
              <w:ind w:left="640" w:hanging="261"/>
              <w:rPr>
                <w:rFonts w:ascii="Arial" w:eastAsia="Arial" w:hAnsi="Arial" w:cs="Arial"/>
                <w:sz w:val="22"/>
                <w:szCs w:val="22"/>
              </w:rPr>
            </w:pPr>
            <w:r>
              <w:rPr>
                <w:rFonts w:ascii="Arial" w:eastAsia="Arial" w:hAnsi="Arial" w:cs="Arial"/>
                <w:sz w:val="22"/>
                <w:szCs w:val="22"/>
              </w:rPr>
              <w:t xml:space="preserve">RESTful </w:t>
            </w:r>
            <w:r w:rsidR="006907FD">
              <w:rPr>
                <w:rFonts w:ascii="Arial" w:eastAsia="Arial" w:hAnsi="Arial" w:cs="Arial"/>
                <w:sz w:val="22"/>
                <w:szCs w:val="22"/>
              </w:rPr>
              <w:t>APIs</w:t>
            </w:r>
          </w:p>
          <w:p w14:paraId="1F5309B2" w14:textId="77777777" w:rsidR="006A66AD" w:rsidRDefault="00000000">
            <w:pPr>
              <w:pStyle w:val="ulli"/>
              <w:numPr>
                <w:ilvl w:val="0"/>
                <w:numId w:val="2"/>
              </w:numPr>
              <w:spacing w:line="280" w:lineRule="atLeast"/>
              <w:ind w:left="640" w:hanging="261"/>
              <w:rPr>
                <w:rFonts w:ascii="Arial" w:eastAsia="Arial" w:hAnsi="Arial" w:cs="Arial"/>
                <w:sz w:val="22"/>
                <w:szCs w:val="22"/>
              </w:rPr>
            </w:pPr>
            <w:r>
              <w:rPr>
                <w:rFonts w:ascii="Arial" w:eastAsia="Arial" w:hAnsi="Arial" w:cs="Arial"/>
                <w:sz w:val="22"/>
                <w:szCs w:val="22"/>
              </w:rPr>
              <w:t>Web development</w:t>
            </w:r>
          </w:p>
        </w:tc>
      </w:tr>
    </w:tbl>
    <w:p w14:paraId="6DDBC339" w14:textId="77777777" w:rsidR="006A66AD" w:rsidRDefault="00000000">
      <w:pPr>
        <w:pStyle w:val="divdocumentdivsectiontitle"/>
        <w:spacing w:before="200" w:after="40"/>
        <w:jc w:val="center"/>
        <w:rPr>
          <w:rFonts w:ascii="Arial" w:eastAsia="Arial" w:hAnsi="Arial" w:cs="Arial"/>
          <w:b/>
          <w:bCs/>
        </w:rPr>
      </w:pPr>
      <w:r>
        <w:rPr>
          <w:rFonts w:ascii="Arial" w:eastAsia="Arial" w:hAnsi="Arial" w:cs="Arial"/>
          <w:b/>
          <w:bCs/>
        </w:rPr>
        <w:t>Experience</w:t>
      </w:r>
    </w:p>
    <w:p w14:paraId="22DD4451" w14:textId="77777777" w:rsidR="006A66AD" w:rsidRDefault="00000000">
      <w:pPr>
        <w:pStyle w:val="divdocumentsinglecolumn"/>
        <w:tabs>
          <w:tab w:val="right" w:pos="10620"/>
        </w:tabs>
        <w:spacing w:line="280" w:lineRule="atLeast"/>
        <w:rPr>
          <w:rFonts w:ascii="Arial" w:eastAsia="Arial" w:hAnsi="Arial" w:cs="Arial"/>
          <w:sz w:val="22"/>
          <w:szCs w:val="22"/>
        </w:rPr>
      </w:pPr>
      <w:r>
        <w:rPr>
          <w:rStyle w:val="spanjobtitle"/>
          <w:rFonts w:ascii="Arial" w:eastAsia="Arial" w:hAnsi="Arial" w:cs="Arial"/>
          <w:sz w:val="22"/>
          <w:szCs w:val="22"/>
        </w:rPr>
        <w:t>Information Officer</w:t>
      </w:r>
      <w:r>
        <w:rPr>
          <w:rStyle w:val="singlecolumnspanpaddedlinenth-child1"/>
          <w:rFonts w:ascii="Arial" w:eastAsia="Arial" w:hAnsi="Arial" w:cs="Arial"/>
          <w:sz w:val="22"/>
          <w:szCs w:val="22"/>
        </w:rPr>
        <w:t xml:space="preserve"> </w:t>
      </w:r>
      <w:r>
        <w:rPr>
          <w:rStyle w:val="datesWrapper"/>
          <w:rFonts w:ascii="Arial" w:eastAsia="Arial" w:hAnsi="Arial" w:cs="Arial"/>
          <w:sz w:val="22"/>
          <w:szCs w:val="22"/>
        </w:rPr>
        <w:tab/>
        <w:t xml:space="preserve"> </w:t>
      </w:r>
      <w:r>
        <w:rPr>
          <w:rStyle w:val="spanjobdates"/>
          <w:rFonts w:ascii="Arial" w:eastAsia="Arial" w:hAnsi="Arial" w:cs="Arial"/>
          <w:sz w:val="22"/>
          <w:szCs w:val="22"/>
        </w:rPr>
        <w:t>04/2022 to 01/2024</w:t>
      </w:r>
      <w:r>
        <w:rPr>
          <w:rStyle w:val="datesWrapper"/>
          <w:rFonts w:ascii="Arial" w:eastAsia="Arial" w:hAnsi="Arial" w:cs="Arial"/>
          <w:sz w:val="22"/>
          <w:szCs w:val="22"/>
        </w:rPr>
        <w:t xml:space="preserve"> </w:t>
      </w:r>
    </w:p>
    <w:p w14:paraId="1D928C67" w14:textId="77777777" w:rsidR="006A66AD" w:rsidRDefault="00000000">
      <w:pPr>
        <w:pStyle w:val="spanpaddedline"/>
        <w:tabs>
          <w:tab w:val="right" w:pos="10620"/>
        </w:tabs>
        <w:spacing w:line="280" w:lineRule="atLeast"/>
        <w:rPr>
          <w:rFonts w:ascii="Arial" w:eastAsia="Arial" w:hAnsi="Arial" w:cs="Arial"/>
          <w:sz w:val="22"/>
          <w:szCs w:val="22"/>
        </w:rPr>
      </w:pPr>
      <w:r>
        <w:rPr>
          <w:rStyle w:val="spancompanyname"/>
          <w:rFonts w:ascii="Arial" w:eastAsia="Arial" w:hAnsi="Arial" w:cs="Arial"/>
          <w:sz w:val="22"/>
          <w:szCs w:val="22"/>
        </w:rPr>
        <w:t>Service Canada</w:t>
      </w:r>
      <w:r>
        <w:rPr>
          <w:rFonts w:ascii="Arial" w:eastAsia="Arial" w:hAnsi="Arial" w:cs="Arial"/>
          <w:sz w:val="22"/>
          <w:szCs w:val="22"/>
        </w:rPr>
        <w:t xml:space="preserve"> </w:t>
      </w:r>
      <w:r>
        <w:rPr>
          <w:rStyle w:val="datesWrapper"/>
          <w:rFonts w:ascii="Arial" w:eastAsia="Arial" w:hAnsi="Arial" w:cs="Arial"/>
          <w:sz w:val="22"/>
          <w:szCs w:val="22"/>
        </w:rPr>
        <w:tab/>
        <w:t xml:space="preserve"> </w:t>
      </w:r>
      <w:r>
        <w:rPr>
          <w:rStyle w:val="spanjoblocation"/>
          <w:rFonts w:ascii="Arial" w:eastAsia="Arial" w:hAnsi="Arial" w:cs="Arial"/>
          <w:sz w:val="22"/>
          <w:szCs w:val="22"/>
        </w:rPr>
        <w:t>Montreal, Quebec, Canada</w:t>
      </w:r>
      <w:r>
        <w:rPr>
          <w:rStyle w:val="datesWrapper"/>
          <w:rFonts w:ascii="Arial" w:eastAsia="Arial" w:hAnsi="Arial" w:cs="Arial"/>
          <w:sz w:val="22"/>
          <w:szCs w:val="22"/>
        </w:rPr>
        <w:t xml:space="preserve"> </w:t>
      </w:r>
    </w:p>
    <w:p w14:paraId="1A210F02" w14:textId="77777777" w:rsidR="006A66AD" w:rsidRDefault="00000000">
      <w:pPr>
        <w:pStyle w:val="ulli"/>
        <w:numPr>
          <w:ilvl w:val="0"/>
          <w:numId w:val="3"/>
        </w:numPr>
        <w:spacing w:line="280" w:lineRule="atLeast"/>
        <w:ind w:left="640" w:hanging="261"/>
        <w:rPr>
          <w:rStyle w:val="span"/>
          <w:rFonts w:ascii="Arial" w:eastAsia="Arial" w:hAnsi="Arial" w:cs="Arial"/>
          <w:sz w:val="22"/>
          <w:szCs w:val="22"/>
        </w:rPr>
      </w:pPr>
      <w:r>
        <w:rPr>
          <w:rStyle w:val="span"/>
          <w:rFonts w:ascii="Arial" w:eastAsia="Arial" w:hAnsi="Arial" w:cs="Arial"/>
          <w:sz w:val="22"/>
          <w:szCs w:val="22"/>
        </w:rPr>
        <w:t>Responded to customer inquiries by phone, provided accurate and up-to-date information about government programs and services, assisted customers in navigating the application process, directed customers to appropriate resources, kept records of customer interactions, and stayed informed about changes in government policies and procedures.</w:t>
      </w:r>
    </w:p>
    <w:p w14:paraId="01496D10" w14:textId="77777777" w:rsidR="006A66AD" w:rsidRDefault="00000000">
      <w:pPr>
        <w:pStyle w:val="divdocumentsinglecolumn"/>
        <w:tabs>
          <w:tab w:val="right" w:pos="10620"/>
        </w:tabs>
        <w:spacing w:before="80" w:line="280" w:lineRule="atLeast"/>
        <w:rPr>
          <w:rFonts w:ascii="Arial" w:eastAsia="Arial" w:hAnsi="Arial" w:cs="Arial"/>
          <w:sz w:val="22"/>
          <w:szCs w:val="22"/>
        </w:rPr>
      </w:pPr>
      <w:r>
        <w:rPr>
          <w:rStyle w:val="spanjobtitle"/>
          <w:rFonts w:ascii="Arial" w:eastAsia="Arial" w:hAnsi="Arial" w:cs="Arial"/>
          <w:sz w:val="22"/>
          <w:szCs w:val="22"/>
        </w:rPr>
        <w:t>Customer Service Representative</w:t>
      </w:r>
      <w:r>
        <w:rPr>
          <w:rStyle w:val="singlecolumnspanpaddedlinenth-child1"/>
          <w:rFonts w:ascii="Arial" w:eastAsia="Arial" w:hAnsi="Arial" w:cs="Arial"/>
          <w:sz w:val="22"/>
          <w:szCs w:val="22"/>
        </w:rPr>
        <w:t xml:space="preserve"> </w:t>
      </w:r>
      <w:r>
        <w:rPr>
          <w:rStyle w:val="datesWrapper"/>
          <w:rFonts w:ascii="Arial" w:eastAsia="Arial" w:hAnsi="Arial" w:cs="Arial"/>
          <w:sz w:val="22"/>
          <w:szCs w:val="22"/>
        </w:rPr>
        <w:tab/>
        <w:t xml:space="preserve"> </w:t>
      </w:r>
      <w:r>
        <w:rPr>
          <w:rStyle w:val="spanjobdates"/>
          <w:rFonts w:ascii="Arial" w:eastAsia="Arial" w:hAnsi="Arial" w:cs="Arial"/>
          <w:sz w:val="22"/>
          <w:szCs w:val="22"/>
        </w:rPr>
        <w:t>09/2019 to 03/2021</w:t>
      </w:r>
      <w:r>
        <w:rPr>
          <w:rStyle w:val="datesWrapper"/>
          <w:rFonts w:ascii="Arial" w:eastAsia="Arial" w:hAnsi="Arial" w:cs="Arial"/>
          <w:sz w:val="22"/>
          <w:szCs w:val="22"/>
        </w:rPr>
        <w:t xml:space="preserve"> </w:t>
      </w:r>
    </w:p>
    <w:p w14:paraId="78E9AE2A" w14:textId="77777777" w:rsidR="006A66AD" w:rsidRDefault="00000000">
      <w:pPr>
        <w:pStyle w:val="spanpaddedline"/>
        <w:tabs>
          <w:tab w:val="right" w:pos="10620"/>
        </w:tabs>
        <w:spacing w:line="280" w:lineRule="atLeast"/>
        <w:rPr>
          <w:rFonts w:ascii="Arial" w:eastAsia="Arial" w:hAnsi="Arial" w:cs="Arial"/>
          <w:sz w:val="22"/>
          <w:szCs w:val="22"/>
        </w:rPr>
      </w:pPr>
      <w:r>
        <w:rPr>
          <w:rStyle w:val="spancompanyname"/>
          <w:rFonts w:ascii="Arial" w:eastAsia="Arial" w:hAnsi="Arial" w:cs="Arial"/>
          <w:sz w:val="22"/>
          <w:szCs w:val="22"/>
        </w:rPr>
        <w:t>Metro Supply Chain</w:t>
      </w:r>
      <w:r>
        <w:rPr>
          <w:rFonts w:ascii="Arial" w:eastAsia="Arial" w:hAnsi="Arial" w:cs="Arial"/>
          <w:sz w:val="22"/>
          <w:szCs w:val="22"/>
        </w:rPr>
        <w:t xml:space="preserve"> </w:t>
      </w:r>
      <w:r>
        <w:rPr>
          <w:rStyle w:val="datesWrapper"/>
          <w:rFonts w:ascii="Arial" w:eastAsia="Arial" w:hAnsi="Arial" w:cs="Arial"/>
          <w:sz w:val="22"/>
          <w:szCs w:val="22"/>
        </w:rPr>
        <w:tab/>
        <w:t xml:space="preserve"> </w:t>
      </w:r>
      <w:r>
        <w:rPr>
          <w:rStyle w:val="spanjoblocation"/>
          <w:rFonts w:ascii="Arial" w:eastAsia="Arial" w:hAnsi="Arial" w:cs="Arial"/>
          <w:sz w:val="22"/>
          <w:szCs w:val="22"/>
        </w:rPr>
        <w:t>Boucherville, Quebec, Canada</w:t>
      </w:r>
      <w:r>
        <w:rPr>
          <w:rStyle w:val="datesWrapper"/>
          <w:rFonts w:ascii="Arial" w:eastAsia="Arial" w:hAnsi="Arial" w:cs="Arial"/>
          <w:sz w:val="22"/>
          <w:szCs w:val="22"/>
        </w:rPr>
        <w:t xml:space="preserve"> </w:t>
      </w:r>
    </w:p>
    <w:p w14:paraId="37CB79AB" w14:textId="77777777" w:rsidR="006A66AD" w:rsidRDefault="00000000">
      <w:pPr>
        <w:pStyle w:val="ulli"/>
        <w:numPr>
          <w:ilvl w:val="0"/>
          <w:numId w:val="4"/>
        </w:numPr>
        <w:spacing w:line="280" w:lineRule="atLeast"/>
        <w:ind w:left="640" w:hanging="261"/>
        <w:rPr>
          <w:rStyle w:val="span"/>
          <w:rFonts w:ascii="Arial" w:eastAsia="Arial" w:hAnsi="Arial" w:cs="Arial"/>
          <w:sz w:val="22"/>
          <w:szCs w:val="22"/>
        </w:rPr>
      </w:pPr>
      <w:r>
        <w:rPr>
          <w:rStyle w:val="span"/>
          <w:rFonts w:ascii="Arial" w:eastAsia="Arial" w:hAnsi="Arial" w:cs="Arial"/>
          <w:sz w:val="22"/>
          <w:szCs w:val="22"/>
        </w:rPr>
        <w:t>Responded to customer inquiries through various channels, provided accurate information on product availability and delivery times, resolved customer issues, collaborated with internal teams, and maintained records of customer interactions.</w:t>
      </w:r>
    </w:p>
    <w:p w14:paraId="1407769B" w14:textId="77777777" w:rsidR="006A66AD" w:rsidRDefault="00000000">
      <w:pPr>
        <w:pStyle w:val="divdocumentsinglecolumn"/>
        <w:tabs>
          <w:tab w:val="right" w:pos="10620"/>
        </w:tabs>
        <w:spacing w:before="80" w:line="280" w:lineRule="atLeast"/>
        <w:rPr>
          <w:rFonts w:ascii="Arial" w:eastAsia="Arial" w:hAnsi="Arial" w:cs="Arial"/>
          <w:sz w:val="22"/>
          <w:szCs w:val="22"/>
        </w:rPr>
      </w:pPr>
      <w:r>
        <w:rPr>
          <w:rStyle w:val="spanjobtitle"/>
          <w:rFonts w:ascii="Arial" w:eastAsia="Arial" w:hAnsi="Arial" w:cs="Arial"/>
          <w:sz w:val="22"/>
          <w:szCs w:val="22"/>
        </w:rPr>
        <w:t>Inventory Clerk</w:t>
      </w:r>
      <w:r>
        <w:rPr>
          <w:rStyle w:val="singlecolumnspanpaddedlinenth-child1"/>
          <w:rFonts w:ascii="Arial" w:eastAsia="Arial" w:hAnsi="Arial" w:cs="Arial"/>
          <w:sz w:val="22"/>
          <w:szCs w:val="22"/>
        </w:rPr>
        <w:t xml:space="preserve"> </w:t>
      </w:r>
      <w:r>
        <w:rPr>
          <w:rStyle w:val="datesWrapper"/>
          <w:rFonts w:ascii="Arial" w:eastAsia="Arial" w:hAnsi="Arial" w:cs="Arial"/>
          <w:sz w:val="22"/>
          <w:szCs w:val="22"/>
        </w:rPr>
        <w:tab/>
        <w:t xml:space="preserve"> </w:t>
      </w:r>
      <w:r>
        <w:rPr>
          <w:rStyle w:val="spanjobdates"/>
          <w:rFonts w:ascii="Arial" w:eastAsia="Arial" w:hAnsi="Arial" w:cs="Arial"/>
          <w:sz w:val="22"/>
          <w:szCs w:val="22"/>
        </w:rPr>
        <w:t>05/2016 to 08/2016</w:t>
      </w:r>
      <w:r>
        <w:rPr>
          <w:rStyle w:val="datesWrapper"/>
          <w:rFonts w:ascii="Arial" w:eastAsia="Arial" w:hAnsi="Arial" w:cs="Arial"/>
          <w:sz w:val="22"/>
          <w:szCs w:val="22"/>
        </w:rPr>
        <w:t xml:space="preserve"> </w:t>
      </w:r>
    </w:p>
    <w:p w14:paraId="7D5DD7D8" w14:textId="77777777" w:rsidR="006A66AD" w:rsidRDefault="00000000">
      <w:pPr>
        <w:pStyle w:val="spanpaddedline"/>
        <w:tabs>
          <w:tab w:val="right" w:pos="10620"/>
        </w:tabs>
        <w:spacing w:line="280" w:lineRule="atLeast"/>
        <w:rPr>
          <w:rFonts w:ascii="Arial" w:eastAsia="Arial" w:hAnsi="Arial" w:cs="Arial"/>
          <w:sz w:val="22"/>
          <w:szCs w:val="22"/>
        </w:rPr>
      </w:pPr>
      <w:r>
        <w:rPr>
          <w:rStyle w:val="spancompanyname"/>
          <w:rFonts w:ascii="Arial" w:eastAsia="Arial" w:hAnsi="Arial" w:cs="Arial"/>
          <w:sz w:val="22"/>
          <w:szCs w:val="22"/>
        </w:rPr>
        <w:t>TRU Simulation</w:t>
      </w:r>
      <w:r>
        <w:rPr>
          <w:rFonts w:ascii="Arial" w:eastAsia="Arial" w:hAnsi="Arial" w:cs="Arial"/>
          <w:sz w:val="22"/>
          <w:szCs w:val="22"/>
        </w:rPr>
        <w:t xml:space="preserve"> </w:t>
      </w:r>
      <w:r>
        <w:rPr>
          <w:rStyle w:val="datesWrapper"/>
          <w:rFonts w:ascii="Arial" w:eastAsia="Arial" w:hAnsi="Arial" w:cs="Arial"/>
          <w:sz w:val="22"/>
          <w:szCs w:val="22"/>
        </w:rPr>
        <w:tab/>
        <w:t xml:space="preserve"> </w:t>
      </w:r>
      <w:r>
        <w:rPr>
          <w:rStyle w:val="spanjoblocation"/>
          <w:rFonts w:ascii="Arial" w:eastAsia="Arial" w:hAnsi="Arial" w:cs="Arial"/>
          <w:sz w:val="22"/>
          <w:szCs w:val="22"/>
        </w:rPr>
        <w:t>Montreal, Quebec, Canada</w:t>
      </w:r>
      <w:r>
        <w:rPr>
          <w:rStyle w:val="datesWrapper"/>
          <w:rFonts w:ascii="Arial" w:eastAsia="Arial" w:hAnsi="Arial" w:cs="Arial"/>
          <w:sz w:val="22"/>
          <w:szCs w:val="22"/>
        </w:rPr>
        <w:t xml:space="preserve"> </w:t>
      </w:r>
    </w:p>
    <w:p w14:paraId="142E7ADF" w14:textId="77777777" w:rsidR="006A66AD" w:rsidRDefault="00000000">
      <w:pPr>
        <w:pStyle w:val="ulli"/>
        <w:numPr>
          <w:ilvl w:val="0"/>
          <w:numId w:val="5"/>
        </w:numPr>
        <w:spacing w:line="280" w:lineRule="atLeast"/>
        <w:ind w:left="640" w:hanging="261"/>
        <w:rPr>
          <w:rStyle w:val="span"/>
          <w:rFonts w:ascii="Arial" w:eastAsia="Arial" w:hAnsi="Arial" w:cs="Arial"/>
          <w:sz w:val="22"/>
          <w:szCs w:val="22"/>
        </w:rPr>
      </w:pPr>
      <w:r>
        <w:rPr>
          <w:rStyle w:val="span"/>
          <w:rFonts w:ascii="Arial" w:eastAsia="Arial" w:hAnsi="Arial" w:cs="Arial"/>
          <w:sz w:val="22"/>
          <w:szCs w:val="22"/>
        </w:rPr>
        <w:t>Received and verified incoming stock, recorded inventory data, participated in inventory audits, coordinated with shipping and receiving teams, and maintained a clean and organized inventory area.</w:t>
      </w:r>
    </w:p>
    <w:p w14:paraId="562C8B29" w14:textId="77777777" w:rsidR="006A66AD" w:rsidRDefault="00000000">
      <w:pPr>
        <w:pStyle w:val="divdocumentdivsectiontitle"/>
        <w:spacing w:before="200" w:after="40"/>
        <w:jc w:val="center"/>
        <w:rPr>
          <w:rFonts w:ascii="Arial" w:eastAsia="Arial" w:hAnsi="Arial" w:cs="Arial"/>
          <w:b/>
          <w:bCs/>
        </w:rPr>
      </w:pPr>
      <w:r>
        <w:rPr>
          <w:rFonts w:ascii="Arial" w:eastAsia="Arial" w:hAnsi="Arial" w:cs="Arial"/>
          <w:b/>
          <w:bCs/>
        </w:rPr>
        <w:t>Education</w:t>
      </w:r>
    </w:p>
    <w:p w14:paraId="05E38F0C" w14:textId="77777777" w:rsidR="006A66AD" w:rsidRDefault="00000000">
      <w:pPr>
        <w:pStyle w:val="divdocumentsinglecolumn"/>
        <w:tabs>
          <w:tab w:val="right" w:pos="10620"/>
        </w:tabs>
        <w:spacing w:line="280" w:lineRule="atLeast"/>
        <w:rPr>
          <w:rFonts w:ascii="Arial" w:eastAsia="Arial" w:hAnsi="Arial" w:cs="Arial"/>
          <w:sz w:val="22"/>
          <w:szCs w:val="22"/>
        </w:rPr>
      </w:pPr>
      <w:r>
        <w:rPr>
          <w:rStyle w:val="spandegree"/>
          <w:rFonts w:ascii="Arial" w:eastAsia="Arial" w:hAnsi="Arial" w:cs="Arial"/>
          <w:sz w:val="22"/>
          <w:szCs w:val="22"/>
        </w:rPr>
        <w:t>Diploma of College Studies</w:t>
      </w:r>
      <w:r>
        <w:rPr>
          <w:rStyle w:val="span"/>
          <w:rFonts w:ascii="Arial" w:eastAsia="Arial" w:hAnsi="Arial" w:cs="Arial"/>
          <w:sz w:val="22"/>
          <w:szCs w:val="22"/>
        </w:rPr>
        <w:t xml:space="preserve">: </w:t>
      </w:r>
      <w:r>
        <w:rPr>
          <w:rStyle w:val="spanprogramline"/>
          <w:rFonts w:ascii="Arial" w:eastAsia="Arial" w:hAnsi="Arial" w:cs="Arial"/>
          <w:sz w:val="22"/>
          <w:szCs w:val="22"/>
        </w:rPr>
        <w:t>Computer Science</w:t>
      </w:r>
      <w:r>
        <w:rPr>
          <w:rStyle w:val="singlecolumnspanpaddedlinenth-child1"/>
          <w:rFonts w:ascii="Arial" w:eastAsia="Arial" w:hAnsi="Arial" w:cs="Arial"/>
          <w:sz w:val="22"/>
          <w:szCs w:val="22"/>
        </w:rPr>
        <w:t xml:space="preserve"> </w:t>
      </w:r>
      <w:r>
        <w:rPr>
          <w:rStyle w:val="datesWrapper"/>
          <w:rFonts w:ascii="Arial" w:eastAsia="Arial" w:hAnsi="Arial" w:cs="Arial"/>
          <w:sz w:val="22"/>
          <w:szCs w:val="22"/>
        </w:rPr>
        <w:tab/>
        <w:t xml:space="preserve"> </w:t>
      </w:r>
      <w:r>
        <w:rPr>
          <w:rStyle w:val="span"/>
          <w:rFonts w:ascii="Arial" w:eastAsia="Arial" w:hAnsi="Arial" w:cs="Arial"/>
          <w:b/>
          <w:bCs/>
          <w:sz w:val="22"/>
          <w:szCs w:val="22"/>
        </w:rPr>
        <w:t>05/2024</w:t>
      </w:r>
      <w:r>
        <w:rPr>
          <w:rStyle w:val="datesWrapper"/>
          <w:rFonts w:ascii="Arial" w:eastAsia="Arial" w:hAnsi="Arial" w:cs="Arial"/>
          <w:sz w:val="22"/>
          <w:szCs w:val="22"/>
        </w:rPr>
        <w:t xml:space="preserve"> </w:t>
      </w:r>
    </w:p>
    <w:p w14:paraId="05F36919" w14:textId="77777777" w:rsidR="006A66AD" w:rsidRDefault="00000000">
      <w:pPr>
        <w:pStyle w:val="spanpaddedline"/>
        <w:tabs>
          <w:tab w:val="right" w:pos="10620"/>
        </w:tabs>
        <w:spacing w:line="280" w:lineRule="atLeast"/>
        <w:rPr>
          <w:rFonts w:ascii="Arial" w:eastAsia="Arial" w:hAnsi="Arial" w:cs="Arial"/>
          <w:sz w:val="22"/>
          <w:szCs w:val="22"/>
        </w:rPr>
      </w:pPr>
      <w:r>
        <w:rPr>
          <w:rStyle w:val="spancompanyname"/>
          <w:rFonts w:ascii="Arial" w:eastAsia="Arial" w:hAnsi="Arial" w:cs="Arial"/>
          <w:b w:val="0"/>
          <w:bCs w:val="0"/>
          <w:sz w:val="22"/>
          <w:szCs w:val="22"/>
        </w:rPr>
        <w:t>Collège LaSalle</w:t>
      </w:r>
      <w:r>
        <w:rPr>
          <w:rFonts w:ascii="Arial" w:eastAsia="Arial" w:hAnsi="Arial" w:cs="Arial"/>
          <w:sz w:val="22"/>
          <w:szCs w:val="22"/>
        </w:rPr>
        <w:t xml:space="preserve"> </w:t>
      </w:r>
      <w:r>
        <w:rPr>
          <w:rStyle w:val="datesWrapper"/>
          <w:rFonts w:ascii="Arial" w:eastAsia="Arial" w:hAnsi="Arial" w:cs="Arial"/>
          <w:sz w:val="22"/>
          <w:szCs w:val="22"/>
        </w:rPr>
        <w:tab/>
        <w:t xml:space="preserve"> </w:t>
      </w:r>
      <w:r>
        <w:rPr>
          <w:rStyle w:val="spanjoblocation"/>
          <w:rFonts w:ascii="Arial" w:eastAsia="Arial" w:hAnsi="Arial" w:cs="Arial"/>
          <w:b w:val="0"/>
          <w:bCs w:val="0"/>
          <w:sz w:val="22"/>
          <w:szCs w:val="22"/>
        </w:rPr>
        <w:t>Montréal</w:t>
      </w:r>
      <w:r>
        <w:rPr>
          <w:rStyle w:val="datesWrapper"/>
          <w:rFonts w:ascii="Arial" w:eastAsia="Arial" w:hAnsi="Arial" w:cs="Arial"/>
          <w:sz w:val="22"/>
          <w:szCs w:val="22"/>
        </w:rPr>
        <w:t xml:space="preserve"> </w:t>
      </w:r>
    </w:p>
    <w:p w14:paraId="66139E39" w14:textId="77777777" w:rsidR="006A66AD" w:rsidRDefault="00000000">
      <w:pPr>
        <w:pStyle w:val="divdocumentsinglecolumn"/>
        <w:tabs>
          <w:tab w:val="right" w:pos="10620"/>
        </w:tabs>
        <w:spacing w:before="80" w:line="280" w:lineRule="atLeast"/>
        <w:rPr>
          <w:rFonts w:ascii="Arial" w:eastAsia="Arial" w:hAnsi="Arial" w:cs="Arial"/>
          <w:sz w:val="22"/>
          <w:szCs w:val="22"/>
        </w:rPr>
      </w:pPr>
      <w:r>
        <w:rPr>
          <w:rStyle w:val="spandegree"/>
          <w:rFonts w:ascii="Arial" w:eastAsia="Arial" w:hAnsi="Arial" w:cs="Arial"/>
          <w:sz w:val="22"/>
          <w:szCs w:val="22"/>
        </w:rPr>
        <w:t>High School Diploma</w:t>
      </w:r>
      <w:r>
        <w:rPr>
          <w:rStyle w:val="singlecolumnspanpaddedlinenth-child1"/>
          <w:rFonts w:ascii="Arial" w:eastAsia="Arial" w:hAnsi="Arial" w:cs="Arial"/>
          <w:sz w:val="22"/>
          <w:szCs w:val="22"/>
        </w:rPr>
        <w:t xml:space="preserve"> </w:t>
      </w:r>
      <w:r>
        <w:rPr>
          <w:rStyle w:val="datesWrapper"/>
          <w:rFonts w:ascii="Arial" w:eastAsia="Arial" w:hAnsi="Arial" w:cs="Arial"/>
          <w:sz w:val="22"/>
          <w:szCs w:val="22"/>
        </w:rPr>
        <w:tab/>
        <w:t xml:space="preserve"> </w:t>
      </w:r>
      <w:r>
        <w:rPr>
          <w:rStyle w:val="span"/>
          <w:rFonts w:ascii="Arial" w:eastAsia="Arial" w:hAnsi="Arial" w:cs="Arial"/>
          <w:b/>
          <w:bCs/>
          <w:sz w:val="22"/>
          <w:szCs w:val="22"/>
        </w:rPr>
        <w:t>06/2016</w:t>
      </w:r>
      <w:r>
        <w:rPr>
          <w:rStyle w:val="datesWrapper"/>
          <w:rFonts w:ascii="Arial" w:eastAsia="Arial" w:hAnsi="Arial" w:cs="Arial"/>
          <w:sz w:val="22"/>
          <w:szCs w:val="22"/>
        </w:rPr>
        <w:t xml:space="preserve"> </w:t>
      </w:r>
    </w:p>
    <w:p w14:paraId="19A9EF1D" w14:textId="191DC8B9" w:rsidR="006A66AD" w:rsidRPr="00534D14" w:rsidRDefault="00000000">
      <w:pPr>
        <w:pStyle w:val="spanpaddedline"/>
        <w:tabs>
          <w:tab w:val="right" w:pos="10620"/>
        </w:tabs>
        <w:spacing w:line="280" w:lineRule="atLeast"/>
        <w:rPr>
          <w:rFonts w:ascii="Arial" w:eastAsia="Arial" w:hAnsi="Arial" w:cs="Arial"/>
          <w:sz w:val="22"/>
          <w:szCs w:val="22"/>
          <w:lang w:val="fr-CA"/>
        </w:rPr>
      </w:pPr>
      <w:r w:rsidRPr="00534D14">
        <w:rPr>
          <w:rStyle w:val="spancompanyname"/>
          <w:rFonts w:ascii="Arial" w:eastAsia="Arial" w:hAnsi="Arial" w:cs="Arial"/>
          <w:b w:val="0"/>
          <w:bCs w:val="0"/>
          <w:sz w:val="22"/>
          <w:szCs w:val="22"/>
          <w:lang w:val="fr-CA"/>
        </w:rPr>
        <w:t>École Secondaire Honoré-Mercier</w:t>
      </w:r>
      <w:r w:rsidRPr="00534D14">
        <w:rPr>
          <w:rFonts w:ascii="Arial" w:eastAsia="Arial" w:hAnsi="Arial" w:cs="Arial"/>
          <w:sz w:val="22"/>
          <w:szCs w:val="22"/>
          <w:lang w:val="fr-CA"/>
        </w:rPr>
        <w:t xml:space="preserve"> </w:t>
      </w:r>
      <w:r w:rsidRPr="00534D14">
        <w:rPr>
          <w:rStyle w:val="datesWrapper"/>
          <w:rFonts w:ascii="Arial" w:eastAsia="Arial" w:hAnsi="Arial" w:cs="Arial"/>
          <w:sz w:val="22"/>
          <w:szCs w:val="22"/>
          <w:lang w:val="fr-CA"/>
        </w:rPr>
        <w:tab/>
        <w:t xml:space="preserve"> </w:t>
      </w:r>
      <w:r w:rsidR="006907FD" w:rsidRPr="00534D14">
        <w:rPr>
          <w:rStyle w:val="spanjoblocation"/>
          <w:rFonts w:ascii="Arial" w:eastAsia="Arial" w:hAnsi="Arial" w:cs="Arial"/>
          <w:b w:val="0"/>
          <w:bCs w:val="0"/>
          <w:sz w:val="22"/>
          <w:szCs w:val="22"/>
          <w:lang w:val="fr-CA"/>
        </w:rPr>
        <w:t>Montréal</w:t>
      </w:r>
      <w:r w:rsidRPr="00534D14">
        <w:rPr>
          <w:rStyle w:val="spanjoblocation"/>
          <w:rFonts w:ascii="Arial" w:eastAsia="Arial" w:hAnsi="Arial" w:cs="Arial"/>
          <w:b w:val="0"/>
          <w:bCs w:val="0"/>
          <w:sz w:val="22"/>
          <w:szCs w:val="22"/>
          <w:lang w:val="fr-CA"/>
        </w:rPr>
        <w:t>, QC</w:t>
      </w:r>
      <w:r w:rsidRPr="00534D14">
        <w:rPr>
          <w:rStyle w:val="datesWrapper"/>
          <w:rFonts w:ascii="Arial" w:eastAsia="Arial" w:hAnsi="Arial" w:cs="Arial"/>
          <w:sz w:val="22"/>
          <w:szCs w:val="22"/>
          <w:lang w:val="fr-CA"/>
        </w:rPr>
        <w:t xml:space="preserve"> </w:t>
      </w:r>
    </w:p>
    <w:p w14:paraId="2746EF6C" w14:textId="2F6025A0" w:rsidR="006A66AD" w:rsidRDefault="00E21A76">
      <w:pPr>
        <w:pStyle w:val="divdocumentsinglecolumn"/>
        <w:spacing w:before="80" w:line="280" w:lineRule="atLeast"/>
        <w:rPr>
          <w:rFonts w:ascii="Arial" w:eastAsia="Arial" w:hAnsi="Arial" w:cs="Arial"/>
          <w:sz w:val="22"/>
          <w:szCs w:val="22"/>
        </w:rPr>
      </w:pPr>
      <w:r>
        <w:rPr>
          <w:rStyle w:val="spandegree"/>
          <w:rFonts w:ascii="Arial" w:eastAsia="Arial" w:hAnsi="Arial" w:cs="Arial"/>
          <w:sz w:val="22"/>
          <w:szCs w:val="22"/>
        </w:rPr>
        <w:t>Certificate</w:t>
      </w:r>
      <w:r w:rsidR="00000000">
        <w:rPr>
          <w:rStyle w:val="span"/>
          <w:rFonts w:ascii="Arial" w:eastAsia="Arial" w:hAnsi="Arial" w:cs="Arial"/>
          <w:sz w:val="22"/>
          <w:szCs w:val="22"/>
        </w:rPr>
        <w:t xml:space="preserve">: </w:t>
      </w:r>
      <w:r w:rsidR="00000000">
        <w:rPr>
          <w:rStyle w:val="spanprogramline"/>
          <w:rFonts w:ascii="Arial" w:eastAsia="Arial" w:hAnsi="Arial" w:cs="Arial"/>
          <w:sz w:val="22"/>
          <w:szCs w:val="22"/>
        </w:rPr>
        <w:t>Computer Science</w:t>
      </w:r>
      <w:r w:rsidR="00000000">
        <w:rPr>
          <w:rStyle w:val="singlecolumnspanpaddedlinenth-child1"/>
          <w:rFonts w:ascii="Arial" w:eastAsia="Arial" w:hAnsi="Arial" w:cs="Arial"/>
          <w:sz w:val="22"/>
          <w:szCs w:val="22"/>
        </w:rPr>
        <w:t xml:space="preserve"> </w:t>
      </w:r>
    </w:p>
    <w:p w14:paraId="675BCB70" w14:textId="77777777" w:rsidR="006A66AD" w:rsidRDefault="00000000">
      <w:pPr>
        <w:pStyle w:val="spanpaddedline"/>
        <w:tabs>
          <w:tab w:val="right" w:pos="10620"/>
        </w:tabs>
        <w:spacing w:line="280" w:lineRule="atLeast"/>
        <w:rPr>
          <w:rFonts w:ascii="Arial" w:eastAsia="Arial" w:hAnsi="Arial" w:cs="Arial"/>
          <w:sz w:val="22"/>
          <w:szCs w:val="22"/>
        </w:rPr>
      </w:pPr>
      <w:r>
        <w:rPr>
          <w:rStyle w:val="spancompanyname"/>
          <w:rFonts w:ascii="Arial" w:eastAsia="Arial" w:hAnsi="Arial" w:cs="Arial"/>
          <w:b w:val="0"/>
          <w:bCs w:val="0"/>
          <w:sz w:val="22"/>
          <w:szCs w:val="22"/>
        </w:rPr>
        <w:t>Coursera</w:t>
      </w:r>
      <w:r>
        <w:rPr>
          <w:rFonts w:ascii="Arial" w:eastAsia="Arial" w:hAnsi="Arial" w:cs="Arial"/>
          <w:sz w:val="22"/>
          <w:szCs w:val="22"/>
        </w:rPr>
        <w:t xml:space="preserve"> </w:t>
      </w:r>
      <w:r>
        <w:rPr>
          <w:rStyle w:val="datesWrapper"/>
          <w:rFonts w:ascii="Arial" w:eastAsia="Arial" w:hAnsi="Arial" w:cs="Arial"/>
          <w:sz w:val="22"/>
          <w:szCs w:val="22"/>
        </w:rPr>
        <w:tab/>
        <w:t xml:space="preserve"> </w:t>
      </w:r>
      <w:r>
        <w:rPr>
          <w:rStyle w:val="spanjoblocation"/>
          <w:rFonts w:ascii="Arial" w:eastAsia="Arial" w:hAnsi="Arial" w:cs="Arial"/>
          <w:b w:val="0"/>
          <w:bCs w:val="0"/>
          <w:sz w:val="22"/>
          <w:szCs w:val="22"/>
        </w:rPr>
        <w:t>Online</w:t>
      </w:r>
      <w:r>
        <w:rPr>
          <w:rStyle w:val="datesWrapper"/>
          <w:rFonts w:ascii="Arial" w:eastAsia="Arial" w:hAnsi="Arial" w:cs="Arial"/>
          <w:sz w:val="22"/>
          <w:szCs w:val="22"/>
        </w:rPr>
        <w:t xml:space="preserve"> </w:t>
      </w:r>
    </w:p>
    <w:p w14:paraId="47987349" w14:textId="77777777" w:rsidR="006A66AD" w:rsidRDefault="00000000">
      <w:pPr>
        <w:pStyle w:val="divdocumentdivsectiontitle"/>
        <w:spacing w:before="200" w:after="40"/>
        <w:jc w:val="center"/>
        <w:rPr>
          <w:rFonts w:ascii="Arial" w:eastAsia="Arial" w:hAnsi="Arial" w:cs="Arial"/>
          <w:b/>
          <w:bCs/>
        </w:rPr>
      </w:pPr>
      <w:r>
        <w:rPr>
          <w:rFonts w:ascii="Arial" w:eastAsia="Arial" w:hAnsi="Arial" w:cs="Arial"/>
          <w:b/>
          <w:bCs/>
        </w:rPr>
        <w:t>Certifications</w:t>
      </w:r>
    </w:p>
    <w:p w14:paraId="3E8B8B11" w14:textId="77777777" w:rsidR="006A66AD" w:rsidRDefault="00000000">
      <w:pPr>
        <w:pStyle w:val="ulli"/>
        <w:numPr>
          <w:ilvl w:val="0"/>
          <w:numId w:val="6"/>
        </w:numPr>
        <w:pBdr>
          <w:left w:val="none" w:sz="0" w:space="0" w:color="auto"/>
        </w:pBdr>
        <w:spacing w:line="280" w:lineRule="atLeast"/>
        <w:ind w:left="640" w:hanging="261"/>
        <w:rPr>
          <w:rFonts w:ascii="Arial" w:eastAsia="Arial" w:hAnsi="Arial" w:cs="Arial"/>
          <w:sz w:val="22"/>
          <w:szCs w:val="22"/>
        </w:rPr>
      </w:pPr>
      <w:r>
        <w:rPr>
          <w:rStyle w:val="Strong1"/>
          <w:rFonts w:ascii="Arial" w:eastAsia="Arial" w:hAnsi="Arial" w:cs="Arial"/>
          <w:b/>
          <w:bCs/>
          <w:sz w:val="22"/>
          <w:szCs w:val="22"/>
        </w:rPr>
        <w:t>Amazon Junior Software Developer Professional Certificate</w:t>
      </w:r>
      <w:r>
        <w:rPr>
          <w:rFonts w:ascii="Arial" w:eastAsia="Arial" w:hAnsi="Arial" w:cs="Arial"/>
          <w:sz w:val="22"/>
          <w:szCs w:val="22"/>
        </w:rPr>
        <w:t xml:space="preserve"> on Coursera</w:t>
      </w:r>
    </w:p>
    <w:p w14:paraId="0A62D2F6" w14:textId="77777777" w:rsidR="006A66AD" w:rsidRDefault="00000000">
      <w:pPr>
        <w:spacing w:line="14" w:lineRule="exact"/>
      </w:pPr>
      <w:r>
        <w:rPr>
          <w:color w:val="FFFFFF"/>
          <w:sz w:val="2"/>
        </w:rPr>
        <w:t>#HRJ#db0d9b61-ee48-4025-ae9c-06f8834e4a70#</w:t>
      </w:r>
    </w:p>
    <w:sectPr w:rsidR="006A66AD">
      <w:pgSz w:w="12240" w:h="15840"/>
      <w:pgMar w:top="480" w:right="800" w:bottom="48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moder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CB609D4">
      <w:start w:val="1"/>
      <w:numFmt w:val="bullet"/>
      <w:lvlText w:val=""/>
      <w:lvlJc w:val="left"/>
      <w:pPr>
        <w:ind w:left="720" w:hanging="360"/>
      </w:pPr>
      <w:rPr>
        <w:rFonts w:ascii="Symbol" w:hAnsi="Symbol"/>
      </w:rPr>
    </w:lvl>
    <w:lvl w:ilvl="1" w:tplc="6FDEF1AE">
      <w:start w:val="1"/>
      <w:numFmt w:val="bullet"/>
      <w:lvlText w:val="o"/>
      <w:lvlJc w:val="left"/>
      <w:pPr>
        <w:tabs>
          <w:tab w:val="num" w:pos="1440"/>
        </w:tabs>
        <w:ind w:left="1440" w:hanging="360"/>
      </w:pPr>
      <w:rPr>
        <w:rFonts w:ascii="Courier New" w:hAnsi="Courier New"/>
      </w:rPr>
    </w:lvl>
    <w:lvl w:ilvl="2" w:tplc="2E3E5F76">
      <w:start w:val="1"/>
      <w:numFmt w:val="bullet"/>
      <w:lvlText w:val=""/>
      <w:lvlJc w:val="left"/>
      <w:pPr>
        <w:tabs>
          <w:tab w:val="num" w:pos="2160"/>
        </w:tabs>
        <w:ind w:left="2160" w:hanging="360"/>
      </w:pPr>
      <w:rPr>
        <w:rFonts w:ascii="Wingdings" w:hAnsi="Wingdings"/>
      </w:rPr>
    </w:lvl>
    <w:lvl w:ilvl="3" w:tplc="B40E2FC0">
      <w:start w:val="1"/>
      <w:numFmt w:val="bullet"/>
      <w:lvlText w:val=""/>
      <w:lvlJc w:val="left"/>
      <w:pPr>
        <w:tabs>
          <w:tab w:val="num" w:pos="2880"/>
        </w:tabs>
        <w:ind w:left="2880" w:hanging="360"/>
      </w:pPr>
      <w:rPr>
        <w:rFonts w:ascii="Symbol" w:hAnsi="Symbol"/>
      </w:rPr>
    </w:lvl>
    <w:lvl w:ilvl="4" w:tplc="32B495DC">
      <w:start w:val="1"/>
      <w:numFmt w:val="bullet"/>
      <w:lvlText w:val="o"/>
      <w:lvlJc w:val="left"/>
      <w:pPr>
        <w:tabs>
          <w:tab w:val="num" w:pos="3600"/>
        </w:tabs>
        <w:ind w:left="3600" w:hanging="360"/>
      </w:pPr>
      <w:rPr>
        <w:rFonts w:ascii="Courier New" w:hAnsi="Courier New"/>
      </w:rPr>
    </w:lvl>
    <w:lvl w:ilvl="5" w:tplc="C4F45658">
      <w:start w:val="1"/>
      <w:numFmt w:val="bullet"/>
      <w:lvlText w:val=""/>
      <w:lvlJc w:val="left"/>
      <w:pPr>
        <w:tabs>
          <w:tab w:val="num" w:pos="4320"/>
        </w:tabs>
        <w:ind w:left="4320" w:hanging="360"/>
      </w:pPr>
      <w:rPr>
        <w:rFonts w:ascii="Wingdings" w:hAnsi="Wingdings"/>
      </w:rPr>
    </w:lvl>
    <w:lvl w:ilvl="6" w:tplc="061A8BB6">
      <w:start w:val="1"/>
      <w:numFmt w:val="bullet"/>
      <w:lvlText w:val=""/>
      <w:lvlJc w:val="left"/>
      <w:pPr>
        <w:tabs>
          <w:tab w:val="num" w:pos="5040"/>
        </w:tabs>
        <w:ind w:left="5040" w:hanging="360"/>
      </w:pPr>
      <w:rPr>
        <w:rFonts w:ascii="Symbol" w:hAnsi="Symbol"/>
      </w:rPr>
    </w:lvl>
    <w:lvl w:ilvl="7" w:tplc="31B41DB2">
      <w:start w:val="1"/>
      <w:numFmt w:val="bullet"/>
      <w:lvlText w:val="o"/>
      <w:lvlJc w:val="left"/>
      <w:pPr>
        <w:tabs>
          <w:tab w:val="num" w:pos="5760"/>
        </w:tabs>
        <w:ind w:left="5760" w:hanging="360"/>
      </w:pPr>
      <w:rPr>
        <w:rFonts w:ascii="Courier New" w:hAnsi="Courier New"/>
      </w:rPr>
    </w:lvl>
    <w:lvl w:ilvl="8" w:tplc="B7AA8E9C">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BADAE442">
      <w:start w:val="1"/>
      <w:numFmt w:val="bullet"/>
      <w:lvlText w:val=""/>
      <w:lvlJc w:val="left"/>
      <w:pPr>
        <w:ind w:left="720" w:hanging="360"/>
      </w:pPr>
      <w:rPr>
        <w:rFonts w:ascii="Symbol" w:hAnsi="Symbol"/>
      </w:rPr>
    </w:lvl>
    <w:lvl w:ilvl="1" w:tplc="4BF20C40">
      <w:start w:val="1"/>
      <w:numFmt w:val="bullet"/>
      <w:lvlText w:val="o"/>
      <w:lvlJc w:val="left"/>
      <w:pPr>
        <w:tabs>
          <w:tab w:val="num" w:pos="1440"/>
        </w:tabs>
        <w:ind w:left="1440" w:hanging="360"/>
      </w:pPr>
      <w:rPr>
        <w:rFonts w:ascii="Courier New" w:hAnsi="Courier New"/>
      </w:rPr>
    </w:lvl>
    <w:lvl w:ilvl="2" w:tplc="3EF6DC68">
      <w:start w:val="1"/>
      <w:numFmt w:val="bullet"/>
      <w:lvlText w:val=""/>
      <w:lvlJc w:val="left"/>
      <w:pPr>
        <w:tabs>
          <w:tab w:val="num" w:pos="2160"/>
        </w:tabs>
        <w:ind w:left="2160" w:hanging="360"/>
      </w:pPr>
      <w:rPr>
        <w:rFonts w:ascii="Wingdings" w:hAnsi="Wingdings"/>
      </w:rPr>
    </w:lvl>
    <w:lvl w:ilvl="3" w:tplc="0E7E5AE0">
      <w:start w:val="1"/>
      <w:numFmt w:val="bullet"/>
      <w:lvlText w:val=""/>
      <w:lvlJc w:val="left"/>
      <w:pPr>
        <w:tabs>
          <w:tab w:val="num" w:pos="2880"/>
        </w:tabs>
        <w:ind w:left="2880" w:hanging="360"/>
      </w:pPr>
      <w:rPr>
        <w:rFonts w:ascii="Symbol" w:hAnsi="Symbol"/>
      </w:rPr>
    </w:lvl>
    <w:lvl w:ilvl="4" w:tplc="CD34C66C">
      <w:start w:val="1"/>
      <w:numFmt w:val="bullet"/>
      <w:lvlText w:val="o"/>
      <w:lvlJc w:val="left"/>
      <w:pPr>
        <w:tabs>
          <w:tab w:val="num" w:pos="3600"/>
        </w:tabs>
        <w:ind w:left="3600" w:hanging="360"/>
      </w:pPr>
      <w:rPr>
        <w:rFonts w:ascii="Courier New" w:hAnsi="Courier New"/>
      </w:rPr>
    </w:lvl>
    <w:lvl w:ilvl="5" w:tplc="A2180344">
      <w:start w:val="1"/>
      <w:numFmt w:val="bullet"/>
      <w:lvlText w:val=""/>
      <w:lvlJc w:val="left"/>
      <w:pPr>
        <w:tabs>
          <w:tab w:val="num" w:pos="4320"/>
        </w:tabs>
        <w:ind w:left="4320" w:hanging="360"/>
      </w:pPr>
      <w:rPr>
        <w:rFonts w:ascii="Wingdings" w:hAnsi="Wingdings"/>
      </w:rPr>
    </w:lvl>
    <w:lvl w:ilvl="6" w:tplc="8CB8EC40">
      <w:start w:val="1"/>
      <w:numFmt w:val="bullet"/>
      <w:lvlText w:val=""/>
      <w:lvlJc w:val="left"/>
      <w:pPr>
        <w:tabs>
          <w:tab w:val="num" w:pos="5040"/>
        </w:tabs>
        <w:ind w:left="5040" w:hanging="360"/>
      </w:pPr>
      <w:rPr>
        <w:rFonts w:ascii="Symbol" w:hAnsi="Symbol"/>
      </w:rPr>
    </w:lvl>
    <w:lvl w:ilvl="7" w:tplc="E612F62E">
      <w:start w:val="1"/>
      <w:numFmt w:val="bullet"/>
      <w:lvlText w:val="o"/>
      <w:lvlJc w:val="left"/>
      <w:pPr>
        <w:tabs>
          <w:tab w:val="num" w:pos="5760"/>
        </w:tabs>
        <w:ind w:left="5760" w:hanging="360"/>
      </w:pPr>
      <w:rPr>
        <w:rFonts w:ascii="Courier New" w:hAnsi="Courier New"/>
      </w:rPr>
    </w:lvl>
    <w:lvl w:ilvl="8" w:tplc="E2CC5D5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303E48F8">
      <w:start w:val="1"/>
      <w:numFmt w:val="bullet"/>
      <w:lvlText w:val=""/>
      <w:lvlJc w:val="left"/>
      <w:pPr>
        <w:ind w:left="720" w:hanging="360"/>
      </w:pPr>
      <w:rPr>
        <w:rFonts w:ascii="Symbol" w:hAnsi="Symbol"/>
      </w:rPr>
    </w:lvl>
    <w:lvl w:ilvl="1" w:tplc="AD2CFB8A">
      <w:start w:val="1"/>
      <w:numFmt w:val="bullet"/>
      <w:lvlText w:val="o"/>
      <w:lvlJc w:val="left"/>
      <w:pPr>
        <w:tabs>
          <w:tab w:val="num" w:pos="1440"/>
        </w:tabs>
        <w:ind w:left="1440" w:hanging="360"/>
      </w:pPr>
      <w:rPr>
        <w:rFonts w:ascii="Courier New" w:hAnsi="Courier New"/>
      </w:rPr>
    </w:lvl>
    <w:lvl w:ilvl="2" w:tplc="8C38EA0A">
      <w:start w:val="1"/>
      <w:numFmt w:val="bullet"/>
      <w:lvlText w:val=""/>
      <w:lvlJc w:val="left"/>
      <w:pPr>
        <w:tabs>
          <w:tab w:val="num" w:pos="2160"/>
        </w:tabs>
        <w:ind w:left="2160" w:hanging="360"/>
      </w:pPr>
      <w:rPr>
        <w:rFonts w:ascii="Wingdings" w:hAnsi="Wingdings"/>
      </w:rPr>
    </w:lvl>
    <w:lvl w:ilvl="3" w:tplc="04660B0E">
      <w:start w:val="1"/>
      <w:numFmt w:val="bullet"/>
      <w:lvlText w:val=""/>
      <w:lvlJc w:val="left"/>
      <w:pPr>
        <w:tabs>
          <w:tab w:val="num" w:pos="2880"/>
        </w:tabs>
        <w:ind w:left="2880" w:hanging="360"/>
      </w:pPr>
      <w:rPr>
        <w:rFonts w:ascii="Symbol" w:hAnsi="Symbol"/>
      </w:rPr>
    </w:lvl>
    <w:lvl w:ilvl="4" w:tplc="88583FFC">
      <w:start w:val="1"/>
      <w:numFmt w:val="bullet"/>
      <w:lvlText w:val="o"/>
      <w:lvlJc w:val="left"/>
      <w:pPr>
        <w:tabs>
          <w:tab w:val="num" w:pos="3600"/>
        </w:tabs>
        <w:ind w:left="3600" w:hanging="360"/>
      </w:pPr>
      <w:rPr>
        <w:rFonts w:ascii="Courier New" w:hAnsi="Courier New"/>
      </w:rPr>
    </w:lvl>
    <w:lvl w:ilvl="5" w:tplc="FFA027E8">
      <w:start w:val="1"/>
      <w:numFmt w:val="bullet"/>
      <w:lvlText w:val=""/>
      <w:lvlJc w:val="left"/>
      <w:pPr>
        <w:tabs>
          <w:tab w:val="num" w:pos="4320"/>
        </w:tabs>
        <w:ind w:left="4320" w:hanging="360"/>
      </w:pPr>
      <w:rPr>
        <w:rFonts w:ascii="Wingdings" w:hAnsi="Wingdings"/>
      </w:rPr>
    </w:lvl>
    <w:lvl w:ilvl="6" w:tplc="4622DE16">
      <w:start w:val="1"/>
      <w:numFmt w:val="bullet"/>
      <w:lvlText w:val=""/>
      <w:lvlJc w:val="left"/>
      <w:pPr>
        <w:tabs>
          <w:tab w:val="num" w:pos="5040"/>
        </w:tabs>
        <w:ind w:left="5040" w:hanging="360"/>
      </w:pPr>
      <w:rPr>
        <w:rFonts w:ascii="Symbol" w:hAnsi="Symbol"/>
      </w:rPr>
    </w:lvl>
    <w:lvl w:ilvl="7" w:tplc="73920E7A">
      <w:start w:val="1"/>
      <w:numFmt w:val="bullet"/>
      <w:lvlText w:val="o"/>
      <w:lvlJc w:val="left"/>
      <w:pPr>
        <w:tabs>
          <w:tab w:val="num" w:pos="5760"/>
        </w:tabs>
        <w:ind w:left="5760" w:hanging="360"/>
      </w:pPr>
      <w:rPr>
        <w:rFonts w:ascii="Courier New" w:hAnsi="Courier New"/>
      </w:rPr>
    </w:lvl>
    <w:lvl w:ilvl="8" w:tplc="DC2621DE">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55D06E12">
      <w:start w:val="1"/>
      <w:numFmt w:val="bullet"/>
      <w:lvlText w:val=""/>
      <w:lvlJc w:val="left"/>
      <w:pPr>
        <w:ind w:left="720" w:hanging="360"/>
      </w:pPr>
      <w:rPr>
        <w:rFonts w:ascii="Symbol" w:hAnsi="Symbol"/>
      </w:rPr>
    </w:lvl>
    <w:lvl w:ilvl="1" w:tplc="45F66A2C">
      <w:start w:val="1"/>
      <w:numFmt w:val="bullet"/>
      <w:lvlText w:val="o"/>
      <w:lvlJc w:val="left"/>
      <w:pPr>
        <w:tabs>
          <w:tab w:val="num" w:pos="1440"/>
        </w:tabs>
        <w:ind w:left="1440" w:hanging="360"/>
      </w:pPr>
      <w:rPr>
        <w:rFonts w:ascii="Courier New" w:hAnsi="Courier New"/>
      </w:rPr>
    </w:lvl>
    <w:lvl w:ilvl="2" w:tplc="808C0C70">
      <w:start w:val="1"/>
      <w:numFmt w:val="bullet"/>
      <w:lvlText w:val=""/>
      <w:lvlJc w:val="left"/>
      <w:pPr>
        <w:tabs>
          <w:tab w:val="num" w:pos="2160"/>
        </w:tabs>
        <w:ind w:left="2160" w:hanging="360"/>
      </w:pPr>
      <w:rPr>
        <w:rFonts w:ascii="Wingdings" w:hAnsi="Wingdings"/>
      </w:rPr>
    </w:lvl>
    <w:lvl w:ilvl="3" w:tplc="9A8A3618">
      <w:start w:val="1"/>
      <w:numFmt w:val="bullet"/>
      <w:lvlText w:val=""/>
      <w:lvlJc w:val="left"/>
      <w:pPr>
        <w:tabs>
          <w:tab w:val="num" w:pos="2880"/>
        </w:tabs>
        <w:ind w:left="2880" w:hanging="360"/>
      </w:pPr>
      <w:rPr>
        <w:rFonts w:ascii="Symbol" w:hAnsi="Symbol"/>
      </w:rPr>
    </w:lvl>
    <w:lvl w:ilvl="4" w:tplc="A3429816">
      <w:start w:val="1"/>
      <w:numFmt w:val="bullet"/>
      <w:lvlText w:val="o"/>
      <w:lvlJc w:val="left"/>
      <w:pPr>
        <w:tabs>
          <w:tab w:val="num" w:pos="3600"/>
        </w:tabs>
        <w:ind w:left="3600" w:hanging="360"/>
      </w:pPr>
      <w:rPr>
        <w:rFonts w:ascii="Courier New" w:hAnsi="Courier New"/>
      </w:rPr>
    </w:lvl>
    <w:lvl w:ilvl="5" w:tplc="25E2C7AE">
      <w:start w:val="1"/>
      <w:numFmt w:val="bullet"/>
      <w:lvlText w:val=""/>
      <w:lvlJc w:val="left"/>
      <w:pPr>
        <w:tabs>
          <w:tab w:val="num" w:pos="4320"/>
        </w:tabs>
        <w:ind w:left="4320" w:hanging="360"/>
      </w:pPr>
      <w:rPr>
        <w:rFonts w:ascii="Wingdings" w:hAnsi="Wingdings"/>
      </w:rPr>
    </w:lvl>
    <w:lvl w:ilvl="6" w:tplc="02666A6C">
      <w:start w:val="1"/>
      <w:numFmt w:val="bullet"/>
      <w:lvlText w:val=""/>
      <w:lvlJc w:val="left"/>
      <w:pPr>
        <w:tabs>
          <w:tab w:val="num" w:pos="5040"/>
        </w:tabs>
        <w:ind w:left="5040" w:hanging="360"/>
      </w:pPr>
      <w:rPr>
        <w:rFonts w:ascii="Symbol" w:hAnsi="Symbol"/>
      </w:rPr>
    </w:lvl>
    <w:lvl w:ilvl="7" w:tplc="3DFE8564">
      <w:start w:val="1"/>
      <w:numFmt w:val="bullet"/>
      <w:lvlText w:val="o"/>
      <w:lvlJc w:val="left"/>
      <w:pPr>
        <w:tabs>
          <w:tab w:val="num" w:pos="5760"/>
        </w:tabs>
        <w:ind w:left="5760" w:hanging="360"/>
      </w:pPr>
      <w:rPr>
        <w:rFonts w:ascii="Courier New" w:hAnsi="Courier New"/>
      </w:rPr>
    </w:lvl>
    <w:lvl w:ilvl="8" w:tplc="C09A65AC">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D062D676">
      <w:start w:val="1"/>
      <w:numFmt w:val="bullet"/>
      <w:lvlText w:val=""/>
      <w:lvlJc w:val="left"/>
      <w:pPr>
        <w:ind w:left="720" w:hanging="360"/>
      </w:pPr>
      <w:rPr>
        <w:rFonts w:ascii="Symbol" w:hAnsi="Symbol"/>
      </w:rPr>
    </w:lvl>
    <w:lvl w:ilvl="1" w:tplc="F796C274">
      <w:start w:val="1"/>
      <w:numFmt w:val="bullet"/>
      <w:lvlText w:val="o"/>
      <w:lvlJc w:val="left"/>
      <w:pPr>
        <w:tabs>
          <w:tab w:val="num" w:pos="1440"/>
        </w:tabs>
        <w:ind w:left="1440" w:hanging="360"/>
      </w:pPr>
      <w:rPr>
        <w:rFonts w:ascii="Courier New" w:hAnsi="Courier New"/>
      </w:rPr>
    </w:lvl>
    <w:lvl w:ilvl="2" w:tplc="7DF0E8B8">
      <w:start w:val="1"/>
      <w:numFmt w:val="bullet"/>
      <w:lvlText w:val=""/>
      <w:lvlJc w:val="left"/>
      <w:pPr>
        <w:tabs>
          <w:tab w:val="num" w:pos="2160"/>
        </w:tabs>
        <w:ind w:left="2160" w:hanging="360"/>
      </w:pPr>
      <w:rPr>
        <w:rFonts w:ascii="Wingdings" w:hAnsi="Wingdings"/>
      </w:rPr>
    </w:lvl>
    <w:lvl w:ilvl="3" w:tplc="56FEB8F6">
      <w:start w:val="1"/>
      <w:numFmt w:val="bullet"/>
      <w:lvlText w:val=""/>
      <w:lvlJc w:val="left"/>
      <w:pPr>
        <w:tabs>
          <w:tab w:val="num" w:pos="2880"/>
        </w:tabs>
        <w:ind w:left="2880" w:hanging="360"/>
      </w:pPr>
      <w:rPr>
        <w:rFonts w:ascii="Symbol" w:hAnsi="Symbol"/>
      </w:rPr>
    </w:lvl>
    <w:lvl w:ilvl="4" w:tplc="30FC998E">
      <w:start w:val="1"/>
      <w:numFmt w:val="bullet"/>
      <w:lvlText w:val="o"/>
      <w:lvlJc w:val="left"/>
      <w:pPr>
        <w:tabs>
          <w:tab w:val="num" w:pos="3600"/>
        </w:tabs>
        <w:ind w:left="3600" w:hanging="360"/>
      </w:pPr>
      <w:rPr>
        <w:rFonts w:ascii="Courier New" w:hAnsi="Courier New"/>
      </w:rPr>
    </w:lvl>
    <w:lvl w:ilvl="5" w:tplc="860C0DA2">
      <w:start w:val="1"/>
      <w:numFmt w:val="bullet"/>
      <w:lvlText w:val=""/>
      <w:lvlJc w:val="left"/>
      <w:pPr>
        <w:tabs>
          <w:tab w:val="num" w:pos="4320"/>
        </w:tabs>
        <w:ind w:left="4320" w:hanging="360"/>
      </w:pPr>
      <w:rPr>
        <w:rFonts w:ascii="Wingdings" w:hAnsi="Wingdings"/>
      </w:rPr>
    </w:lvl>
    <w:lvl w:ilvl="6" w:tplc="3D3EF4B2">
      <w:start w:val="1"/>
      <w:numFmt w:val="bullet"/>
      <w:lvlText w:val=""/>
      <w:lvlJc w:val="left"/>
      <w:pPr>
        <w:tabs>
          <w:tab w:val="num" w:pos="5040"/>
        </w:tabs>
        <w:ind w:left="5040" w:hanging="360"/>
      </w:pPr>
      <w:rPr>
        <w:rFonts w:ascii="Symbol" w:hAnsi="Symbol"/>
      </w:rPr>
    </w:lvl>
    <w:lvl w:ilvl="7" w:tplc="1C02E1F6">
      <w:start w:val="1"/>
      <w:numFmt w:val="bullet"/>
      <w:lvlText w:val="o"/>
      <w:lvlJc w:val="left"/>
      <w:pPr>
        <w:tabs>
          <w:tab w:val="num" w:pos="5760"/>
        </w:tabs>
        <w:ind w:left="5760" w:hanging="360"/>
      </w:pPr>
      <w:rPr>
        <w:rFonts w:ascii="Courier New" w:hAnsi="Courier New"/>
      </w:rPr>
    </w:lvl>
    <w:lvl w:ilvl="8" w:tplc="157C8C70">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5D9493AC">
      <w:start w:val="1"/>
      <w:numFmt w:val="bullet"/>
      <w:lvlText w:val=""/>
      <w:lvlJc w:val="left"/>
      <w:pPr>
        <w:ind w:left="720" w:hanging="360"/>
      </w:pPr>
      <w:rPr>
        <w:rFonts w:ascii="Symbol" w:hAnsi="Symbol"/>
      </w:rPr>
    </w:lvl>
    <w:lvl w:ilvl="1" w:tplc="C4CAED24">
      <w:start w:val="1"/>
      <w:numFmt w:val="bullet"/>
      <w:lvlText w:val="o"/>
      <w:lvlJc w:val="left"/>
      <w:pPr>
        <w:tabs>
          <w:tab w:val="num" w:pos="1440"/>
        </w:tabs>
        <w:ind w:left="1440" w:hanging="360"/>
      </w:pPr>
      <w:rPr>
        <w:rFonts w:ascii="Courier New" w:hAnsi="Courier New"/>
      </w:rPr>
    </w:lvl>
    <w:lvl w:ilvl="2" w:tplc="3BBE451E">
      <w:start w:val="1"/>
      <w:numFmt w:val="bullet"/>
      <w:lvlText w:val=""/>
      <w:lvlJc w:val="left"/>
      <w:pPr>
        <w:tabs>
          <w:tab w:val="num" w:pos="2160"/>
        </w:tabs>
        <w:ind w:left="2160" w:hanging="360"/>
      </w:pPr>
      <w:rPr>
        <w:rFonts w:ascii="Wingdings" w:hAnsi="Wingdings"/>
      </w:rPr>
    </w:lvl>
    <w:lvl w:ilvl="3" w:tplc="E3F4B088">
      <w:start w:val="1"/>
      <w:numFmt w:val="bullet"/>
      <w:lvlText w:val=""/>
      <w:lvlJc w:val="left"/>
      <w:pPr>
        <w:tabs>
          <w:tab w:val="num" w:pos="2880"/>
        </w:tabs>
        <w:ind w:left="2880" w:hanging="360"/>
      </w:pPr>
      <w:rPr>
        <w:rFonts w:ascii="Symbol" w:hAnsi="Symbol"/>
      </w:rPr>
    </w:lvl>
    <w:lvl w:ilvl="4" w:tplc="E2C2C354">
      <w:start w:val="1"/>
      <w:numFmt w:val="bullet"/>
      <w:lvlText w:val="o"/>
      <w:lvlJc w:val="left"/>
      <w:pPr>
        <w:tabs>
          <w:tab w:val="num" w:pos="3600"/>
        </w:tabs>
        <w:ind w:left="3600" w:hanging="360"/>
      </w:pPr>
      <w:rPr>
        <w:rFonts w:ascii="Courier New" w:hAnsi="Courier New"/>
      </w:rPr>
    </w:lvl>
    <w:lvl w:ilvl="5" w:tplc="F50217F4">
      <w:start w:val="1"/>
      <w:numFmt w:val="bullet"/>
      <w:lvlText w:val=""/>
      <w:lvlJc w:val="left"/>
      <w:pPr>
        <w:tabs>
          <w:tab w:val="num" w:pos="4320"/>
        </w:tabs>
        <w:ind w:left="4320" w:hanging="360"/>
      </w:pPr>
      <w:rPr>
        <w:rFonts w:ascii="Wingdings" w:hAnsi="Wingdings"/>
      </w:rPr>
    </w:lvl>
    <w:lvl w:ilvl="6" w:tplc="63D435AC">
      <w:start w:val="1"/>
      <w:numFmt w:val="bullet"/>
      <w:lvlText w:val=""/>
      <w:lvlJc w:val="left"/>
      <w:pPr>
        <w:tabs>
          <w:tab w:val="num" w:pos="5040"/>
        </w:tabs>
        <w:ind w:left="5040" w:hanging="360"/>
      </w:pPr>
      <w:rPr>
        <w:rFonts w:ascii="Symbol" w:hAnsi="Symbol"/>
      </w:rPr>
    </w:lvl>
    <w:lvl w:ilvl="7" w:tplc="5C2EA30C">
      <w:start w:val="1"/>
      <w:numFmt w:val="bullet"/>
      <w:lvlText w:val="o"/>
      <w:lvlJc w:val="left"/>
      <w:pPr>
        <w:tabs>
          <w:tab w:val="num" w:pos="5760"/>
        </w:tabs>
        <w:ind w:left="5760" w:hanging="360"/>
      </w:pPr>
      <w:rPr>
        <w:rFonts w:ascii="Courier New" w:hAnsi="Courier New"/>
      </w:rPr>
    </w:lvl>
    <w:lvl w:ilvl="8" w:tplc="97D2B8CE">
      <w:start w:val="1"/>
      <w:numFmt w:val="bullet"/>
      <w:lvlText w:val=""/>
      <w:lvlJc w:val="left"/>
      <w:pPr>
        <w:tabs>
          <w:tab w:val="num" w:pos="6480"/>
        </w:tabs>
        <w:ind w:left="6480" w:hanging="360"/>
      </w:pPr>
      <w:rPr>
        <w:rFonts w:ascii="Wingdings" w:hAnsi="Wingdings"/>
      </w:rPr>
    </w:lvl>
  </w:abstractNum>
  <w:num w:numId="1" w16cid:durableId="1337804541">
    <w:abstractNumId w:val="0"/>
  </w:num>
  <w:num w:numId="2" w16cid:durableId="44379914">
    <w:abstractNumId w:val="1"/>
  </w:num>
  <w:num w:numId="3" w16cid:durableId="1885218365">
    <w:abstractNumId w:val="2"/>
  </w:num>
  <w:num w:numId="4" w16cid:durableId="1722170182">
    <w:abstractNumId w:val="3"/>
  </w:num>
  <w:num w:numId="5" w16cid:durableId="1217087776">
    <w:abstractNumId w:val="4"/>
  </w:num>
  <w:num w:numId="6" w16cid:durableId="15226687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6A66AD"/>
    <w:rsid w:val="00534D14"/>
    <w:rsid w:val="006907FD"/>
    <w:rsid w:val="006A66AD"/>
    <w:rsid w:val="00B32535"/>
    <w:rsid w:val="00E21A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B230A"/>
  <w15:docId w15:val="{4AE67B7B-C119-4138-B546-C629A6021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document">
    <w:name w:val="div_document"/>
    <w:basedOn w:val="Normal"/>
    <w:pPr>
      <w:spacing w:line="280" w:lineRule="atLeast"/>
    </w:pPr>
  </w:style>
  <w:style w:type="paragraph" w:customStyle="1" w:styleId="divdocumentdivSECTIONNAME">
    <w:name w:val="div_document_div_SECTION_NAME"/>
    <w:basedOn w:val="Normal"/>
  </w:style>
  <w:style w:type="paragraph" w:customStyle="1" w:styleId="divdocumentdivparagraph">
    <w:name w:val="div_document_div_paragraph"/>
    <w:basedOn w:val="Normal"/>
  </w:style>
  <w:style w:type="paragraph" w:customStyle="1" w:styleId="divname">
    <w:name w:val="div_name"/>
    <w:basedOn w:val="div"/>
    <w:pPr>
      <w:pBdr>
        <w:top w:val="single" w:sz="12" w:space="0" w:color="DADADA"/>
        <w:bottom w:val="none" w:sz="0" w:space="6" w:color="auto"/>
      </w:pBdr>
      <w:spacing w:line="560" w:lineRule="atLeast"/>
      <w:jc w:val="center"/>
    </w:pPr>
    <w:rPr>
      <w:caps/>
      <w:color w:val="144181"/>
      <w:sz w:val="44"/>
      <w:szCs w:val="44"/>
    </w:rPr>
  </w:style>
  <w:style w:type="paragraph" w:customStyle="1" w:styleId="div">
    <w:name w:val="div"/>
    <w:basedOn w:val="Normal"/>
  </w:style>
  <w:style w:type="character" w:customStyle="1" w:styleId="span">
    <w:name w:val="span"/>
    <w:basedOn w:val="DefaultParagraphFont"/>
    <w:rPr>
      <w:sz w:val="24"/>
      <w:szCs w:val="24"/>
      <w:bdr w:val="none" w:sz="0" w:space="0" w:color="auto"/>
      <w:vertAlign w:val="baseline"/>
    </w:rPr>
  </w:style>
  <w:style w:type="character" w:customStyle="1" w:styleId="spanlName">
    <w:name w:val="span_lName"/>
    <w:basedOn w:val="span"/>
    <w:rPr>
      <w:b/>
      <w:bCs/>
      <w:sz w:val="24"/>
      <w:szCs w:val="24"/>
      <w:bdr w:val="none" w:sz="0" w:space="0" w:color="auto"/>
      <w:vertAlign w:val="baseline"/>
    </w:rPr>
  </w:style>
  <w:style w:type="paragraph" w:customStyle="1" w:styleId="gap-btn-hidden">
    <w:name w:val="gap-btn-hidden"/>
    <w:basedOn w:val="Normal"/>
    <w:rPr>
      <w:vanish/>
    </w:rPr>
  </w:style>
  <w:style w:type="paragraph" w:customStyle="1" w:styleId="divdocumentdivSECTIONCNTC">
    <w:name w:val="div_document_div_SECTION_CNTC"/>
    <w:basedOn w:val="Normal"/>
  </w:style>
  <w:style w:type="paragraph" w:customStyle="1" w:styleId="divaddress">
    <w:name w:val="div_address"/>
    <w:basedOn w:val="div"/>
    <w:pPr>
      <w:pBdr>
        <w:top w:val="single" w:sz="16" w:space="0" w:color="DADADA"/>
      </w:pBdr>
      <w:spacing w:line="300" w:lineRule="atLeast"/>
      <w:jc w:val="center"/>
    </w:pPr>
    <w:rPr>
      <w:sz w:val="20"/>
      <w:szCs w:val="20"/>
    </w:rPr>
  </w:style>
  <w:style w:type="character" w:customStyle="1" w:styleId="documenttxtBold">
    <w:name w:val="document_txtBold"/>
    <w:basedOn w:val="DefaultParagraphFont"/>
    <w:rPr>
      <w:b/>
      <w:bCs/>
    </w:rPr>
  </w:style>
  <w:style w:type="character" w:customStyle="1" w:styleId="documentsocial-linknth-last-child1sprtr">
    <w:name w:val="document_social-link_nth-last-child(1)_sprtr"/>
    <w:basedOn w:val="DefaultParagraphFont"/>
    <w:rPr>
      <w:vanish/>
    </w:rPr>
  </w:style>
  <w:style w:type="paragraph" w:customStyle="1" w:styleId="divdocumentSECTIONCNTCsection">
    <w:name w:val="div_document_SECTION_CNTC + section"/>
    <w:basedOn w:val="Normal"/>
  </w:style>
  <w:style w:type="paragraph" w:customStyle="1" w:styleId="divdocumentdivheading">
    <w:name w:val="div_document_div_heading"/>
    <w:basedOn w:val="Normal"/>
  </w:style>
  <w:style w:type="paragraph" w:customStyle="1" w:styleId="divdocumentdivsectiontitle">
    <w:name w:val="div_document_div_sectiontitle"/>
    <w:basedOn w:val="Normal"/>
    <w:pPr>
      <w:pBdr>
        <w:top w:val="single" w:sz="12" w:space="0" w:color="DADADA"/>
        <w:bottom w:val="single" w:sz="16" w:space="4" w:color="DADADA"/>
      </w:pBdr>
      <w:spacing w:line="280" w:lineRule="atLeast"/>
    </w:pPr>
    <w:rPr>
      <w:color w:val="144181"/>
      <w:sz w:val="22"/>
      <w:szCs w:val="22"/>
    </w:rPr>
  </w:style>
  <w:style w:type="paragraph" w:customStyle="1" w:styleId="divdocumentsinglecolumn">
    <w:name w:val="div_document_singlecolumn"/>
    <w:basedOn w:val="Normal"/>
  </w:style>
  <w:style w:type="paragraph" w:customStyle="1" w:styleId="p">
    <w:name w:val="p"/>
    <w:basedOn w:val="Normal"/>
  </w:style>
  <w:style w:type="paragraph" w:customStyle="1" w:styleId="divdocumentsection">
    <w:name w:val="div_document_section"/>
    <w:basedOn w:val="Normal"/>
  </w:style>
  <w:style w:type="paragraph" w:customStyle="1" w:styleId="ulli">
    <w:name w:val="ul_li"/>
    <w:basedOn w:val="Normal"/>
    <w:pPr>
      <w:pBdr>
        <w:left w:val="none" w:sz="0" w:space="3" w:color="auto"/>
      </w:pBdr>
    </w:pPr>
  </w:style>
  <w:style w:type="table" w:customStyle="1" w:styleId="divdocumenttable">
    <w:name w:val="div_document_table"/>
    <w:basedOn w:val="TableNormal"/>
    <w:tblPr/>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sz w:val="24"/>
      <w:szCs w:val="24"/>
      <w:bdr w:val="none" w:sz="0" w:space="0" w:color="auto"/>
      <w:vertAlign w:val="baseline"/>
    </w:rPr>
  </w:style>
  <w:style w:type="character" w:customStyle="1" w:styleId="datesWrapper">
    <w:name w:val="datesWrapper"/>
    <w:basedOn w:val="DefaultParagraphFont"/>
  </w:style>
  <w:style w:type="character" w:customStyle="1" w:styleId="spanjobdates">
    <w:name w:val="span_jobdates"/>
    <w:basedOn w:val="span"/>
    <w:rPr>
      <w:b/>
      <w:bCs/>
      <w:sz w:val="24"/>
      <w:szCs w:val="24"/>
      <w:bdr w:val="none" w:sz="0" w:space="0" w:color="auto"/>
      <w:vertAlign w:val="baseline"/>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spancompanyname">
    <w:name w:val="span_companyname"/>
    <w:basedOn w:val="span"/>
    <w:rPr>
      <w:b/>
      <w:bCs/>
      <w:sz w:val="24"/>
      <w:szCs w:val="24"/>
      <w:bdr w:val="none" w:sz="0" w:space="0" w:color="auto"/>
      <w:vertAlign w:val="baseline"/>
    </w:rPr>
  </w:style>
  <w:style w:type="character" w:customStyle="1" w:styleId="spanjoblocation">
    <w:name w:val="span_joblocation"/>
    <w:basedOn w:val="span"/>
    <w:rPr>
      <w:b/>
      <w:bCs/>
      <w:sz w:val="24"/>
      <w:szCs w:val="24"/>
      <w:bdr w:val="none" w:sz="0" w:space="0" w:color="auto"/>
      <w:vertAlign w:val="baseline"/>
    </w:rPr>
  </w:style>
  <w:style w:type="character" w:customStyle="1" w:styleId="spandegree">
    <w:name w:val="span_degree"/>
    <w:basedOn w:val="span"/>
    <w:rPr>
      <w:b/>
      <w:bCs/>
      <w:sz w:val="24"/>
      <w:szCs w:val="24"/>
      <w:bdr w:val="none" w:sz="0" w:space="0" w:color="auto"/>
      <w:vertAlign w:val="baseline"/>
    </w:rPr>
  </w:style>
  <w:style w:type="character" w:customStyle="1" w:styleId="spanprogramline">
    <w:name w:val="span_programline"/>
    <w:basedOn w:val="span"/>
    <w:rPr>
      <w:b/>
      <w:bCs/>
      <w:sz w:val="24"/>
      <w:szCs w:val="24"/>
      <w:bdr w:val="none" w:sz="0" w:space="0" w:color="auto"/>
      <w:vertAlign w:val="baseline"/>
    </w:rPr>
  </w:style>
  <w:style w:type="character" w:customStyle="1" w:styleId="Strong1">
    <w:name w:val="Strong1"/>
    <w:basedOn w:val="DefaultParagraphFont"/>
    <w:rPr>
      <w:sz w:val="24"/>
      <w:szCs w:val="24"/>
      <w:bdr w:val="none" w:sz="0" w:space="0" w:color="auto"/>
      <w:vertAlign w:val="baseline"/>
    </w:rPr>
  </w:style>
  <w:style w:type="character" w:styleId="Hyperlink">
    <w:name w:val="Hyperlink"/>
    <w:basedOn w:val="DefaultParagraphFont"/>
    <w:uiPriority w:val="99"/>
    <w:unhideWhenUsed/>
    <w:rsid w:val="00534D14"/>
    <w:rPr>
      <w:color w:val="0000FF" w:themeColor="hyperlink"/>
      <w:u w:val="single"/>
    </w:rPr>
  </w:style>
  <w:style w:type="character" w:styleId="UnresolvedMention">
    <w:name w:val="Unresolved Mention"/>
    <w:basedOn w:val="DefaultParagraphFont"/>
    <w:uiPriority w:val="99"/>
    <w:semiHidden/>
    <w:unhideWhenUsed/>
    <w:rsid w:val="00534D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oumarnsarr/" TargetMode="External"/><Relationship Id="rId5" Type="http://schemas.openxmlformats.org/officeDocument/2006/relationships/hyperlink" Target="mailto:oumar.nsar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Oumar Sarr</dc:title>
  <cp:lastModifiedBy>oumar sarr</cp:lastModifiedBy>
  <cp:revision>3</cp:revision>
  <dcterms:created xsi:type="dcterms:W3CDTF">2025-07-12T00:41:00Z</dcterms:created>
  <dcterms:modified xsi:type="dcterms:W3CDTF">2025-07-12T00:45:00Z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db0d9b61-ee48-4025-ae9c-06f8834e4a70</vt:lpwstr>
  </property>
  <property fmtid="{D5CDD505-2E9C-101B-9397-08002B2CF9AE}" pid="3" name="x1ye=0">
    <vt:lpwstr>zF4AAB+LCAAAAAAABAAUmrVi4wAQBT9IhZhKMbMs6sTMrK+/XOkmiby7783EFhiGRgmKZnCG4xAKQUWegGGaFyGaZ1GE2q6fxCrAj/7QsR008JYT9q4VfqfmJhxmg9H1vCJcreoe0qySKyyfnQAGzyYbG4fTUF/3YOrXkm9g2Qugx+ZiCizfe6qhrhRvxxt6rdtjcTYWfARnRup0IgwVWWKSmaxwT2C+cL1RN4xcJK6hOFdRYsuUiNn0C8tUKuR</vt:lpwstr>
  </property>
  <property fmtid="{D5CDD505-2E9C-101B-9397-08002B2CF9AE}" pid="4" name="x1ye=1">
    <vt:lpwstr>DgtOpWVzL3R7cPG89DVjeBmdE70XAvl3St38+XzeTUGUKLzSpLLnn155fOEWSQ5QolEK+OvCTzA2BmjeJdzO3b3grFeBI0IRtaP/tj9xcUnL7VvwrmmvILT/VIBAHFRI8tXeoH2X2jiY1QCRqWxoGgDyBDn8LXCssILzhPfGij1JEk/M0zvfrti9m1CMWSGQuHYP5EO6OnCcZHmYhxtA9hFxk8fBurGetljMua/i4mO038CHwU92Q/j3RBDHX9b</vt:lpwstr>
  </property>
  <property fmtid="{D5CDD505-2E9C-101B-9397-08002B2CF9AE}" pid="5" name="x1ye=10">
    <vt:lpwstr>GosrKobZGDHCwVtlznz4y/vZVFV4nHHOxHNMeHs8l+hbP2z4/eYRsQin01KnknArnx4J+cBT/MlIseKa/f9wZmZbxB6YF0yalbS+TUNWywcp9371/lZyu8cq/3d4Alhu24IR6gS7vopa2KdkoHu/3OddjAwwfaLWSUPoZVsGIwYOpHhkW2DJC2TodE8NYyp47CGd97kxMcOwk62GhxfP/1/DuysBr/xRPpKcanwS0zlgwyUxnTM0i6mLkXMHJl5</vt:lpwstr>
  </property>
  <property fmtid="{D5CDD505-2E9C-101B-9397-08002B2CF9AE}" pid="6" name="x1ye=11">
    <vt:lpwstr>U2oEg7t/bEHhKBO5LLxxkaiYuKuIwF9sMdaWjAIHO6pf4L7lBPDxPwoDRG2MwzzU9tlODyTUzLBHqrdOC09oXATgwrOZmTDwEtEAE8kq15cvmL1ouZE8LkO3CBshDYZDT1tLDyMdVPRy5rC2bi1q6dT2W1eA1YghH9oue1au+vFrzoCrGtcWEN01fuedJHZwkQM7HrMoZeS868KJQo4k6qt5vL7vfRvWFFT6sxw+a204OWCr9ae+WVJE2Rq5UVa</vt:lpwstr>
  </property>
  <property fmtid="{D5CDD505-2E9C-101B-9397-08002B2CF9AE}" pid="7" name="x1ye=12">
    <vt:lpwstr>fa+Yfw1Qg4agNv1Kz73U0C7P/NBsKiihFlSboJ3KNmwyPHSvfeMIcxqLTW74sPwRpv4StiXJ9Qw96BFWh8GoX5IZpUpy16IeILS9/LDsun2r2qGwr0godIL1MfKs2uD8lbvh7td1wNBfLGMFK47Q5y2NY28bmHeo8daYFE7OL2kzZUoixqGaU6joyi12mcZXevJg/w9u4ReOLUfrWO1CySgk9Fr4Ca4Wyslcg+SzCx8Q/L1YM9Wc5V/31T67crX</vt:lpwstr>
  </property>
  <property fmtid="{D5CDD505-2E9C-101B-9397-08002B2CF9AE}" pid="8" name="x1ye=13">
    <vt:lpwstr>oqBpR5lrBAAU+/pVmgCuHi8sWaMTZJYE/gz+bXjDNnbeTbgjFmdNF55g7Hv+rBx+O8b2B9NPt7zldHJ/WFXTgJaWtlG6Gd3qzB9L7qei8O0P7KhnchuloNmGC79J2PY4+iek2LtDy1zwaSbdRhFLiHxnk8yrFS8/CT43CkPgDl4Srf4Ez/RQ1zqTWefYom/MyCzzIVaee6loJdhryy1jvuwZFkUznqPI7d9bBW4qnE4+qncWSBcJzVJEH/ToJWD</vt:lpwstr>
  </property>
  <property fmtid="{D5CDD505-2E9C-101B-9397-08002B2CF9AE}" pid="9" name="x1ye=14">
    <vt:lpwstr>AUdhiKGWr7tQMjF7wyxnKGwMwLOo5PHl9nSOEsOdd1qncUmPglZ66J47WjuhNy6zZ6FmsV+SFL2v494r03UbINyHMUBMonYXr9Tb0GoXAX/QNiUHhi7CQC/pJ2GllGkIrOFmRdBSluN8j0Cc0vPKHKawXnoVTVgDnNZx3z5w+C1x00SWxikgl8veK8Z/FsjeGnCmUGF18RnpllE8h/Ucoxjbj9bAGDmFExaGwKyUN8oWZjH3yldF+QNDxxqxPck</vt:lpwstr>
  </property>
  <property fmtid="{D5CDD505-2E9C-101B-9397-08002B2CF9AE}" pid="10" name="x1ye=15">
    <vt:lpwstr>C/5SyFHF7lNxTntBe/KwGuW+GSPnU/oOpHLPa9Mr8e/inO6xW+bytEzXdAxMKfzPTX/cnSDAdzB/y6GlikmOt5gpk23OtTowMT3moqa3vQIOkF1uNIeitlYwhMCB8ZIerGW87/9ebnGQJk+6ln7QkWpBrXDNGGhl4JkpQCXo2VWrtCvdxBsybW6mVaNpj2Ra4KztzWyRR6tvYtMwhLKwIsTEHLy2j3VxzkaONvODtOSIJQtUuKrRClcRDniUYtP</vt:lpwstr>
  </property>
  <property fmtid="{D5CDD505-2E9C-101B-9397-08002B2CF9AE}" pid="11" name="x1ye=16">
    <vt:lpwstr>CR9fx36C9QeqOP3jjnrBor+ptIMbI8rNsKCNngn7vcbZbDurdReHuF8Iifc43TQFWCnLMcVr/wj5cqDE8vyBHigdZC0fA+fhj/4W2ijly2KgJBivrwq3FR/b5u3dnzPxU0MIG+Ws9KMb8fVXwP1+nMkMnBccN8bMo0nTU/E4bge6B9vCZ/NEwIEbB4T9eyWzM8amn4sRLpNYk5LkcE8+29j1wv5gJpN5CHp2eNXJ6YHgx7LQ4qhpeIOQiNcfKzc</vt:lpwstr>
  </property>
  <property fmtid="{D5CDD505-2E9C-101B-9397-08002B2CF9AE}" pid="12" name="x1ye=17">
    <vt:lpwstr>OTSc8yKaTau8dPNG2JFagYp320XpqLz2pZXE6DTpCYmQUcnte7yyxpp7BP8it4cc5H4n+JSsfFJ0h2q6/atJM2CnV7yidjaw7X0UnbmzV8tfnLtMtg2munXgZ4KupmTyFTSBa51aOCCxDCVzaejQBfJ6ler9p0HISPSIeNiwjbN6xTAuqxl3zcpX8hIvQLnY6aeTgZA+eB2D3zti/BX7erzTI3E50xb2yWICbaVrp83KrXcYLA0bzI5cz5c81tQ</vt:lpwstr>
  </property>
  <property fmtid="{D5CDD505-2E9C-101B-9397-08002B2CF9AE}" pid="13" name="x1ye=18">
    <vt:lpwstr>yvbxQ0bXnDxnnVDAJtdaV3dBDVivh2BY3/UYf167Cpf+/HZzdQ3Zu/MP+D5AWH8ya3Fxc84qYdYUep1wYsxoj4fvNiukd+LYjYnU0Ri6D1oHr1cRKJujtWn7ZpJMPyg0+p+t26jlkVfSPUX0bE2jH5v+7WN1URHfp0uZwjPoTT5+Uuoe73QqNqeJXq27qxPSvSdkCPYLKDq9ZyIUVk7zum/hmyjUoJZ9HGTiMQI9tCfj3cVl0lxPsKd3GPPFw6f</vt:lpwstr>
  </property>
  <property fmtid="{D5CDD505-2E9C-101B-9397-08002B2CF9AE}" pid="14" name="x1ye=19">
    <vt:lpwstr>KQ//UNlR9CMQNHe8mhe84+5FcMLicVzSVQPYyTGemz7tAVTx6sRfCHK8u/UINCEzd+Vao8ie9pB6thg3mx8gVg/txaRfxEOtfHMrTMzFPpipPN3+0QfgbwhkhNpdPh3abpIpt49n6GhvT+A0+kifWcacqtIEZ/FKk1K2nv9tE5djKxPgH4oPe4StGS58vLafagHo+6iiCdQJcFyOsae5/sP+WkaTyw/mU/JHU53UG3vF2LDlbXPndFW/DqoimTb</vt:lpwstr>
  </property>
  <property fmtid="{D5CDD505-2E9C-101B-9397-08002B2CF9AE}" pid="15" name="x1ye=2">
    <vt:lpwstr>Z4whnsRPo3U9WeQ9P4Pk66XsfrhyIwyI8ZJWlAkMvDeICYVWjW0ZBcGWZZJS8oBtsY4tDCdZoBLfstdrQ911JuVUV08sazDVbu66xwTRqorskKOtqESsvC1HZs5SSfk/AAQ4xCWnTcafcF6NF+C6ikmn9iXQdFOepiMjuvdpUW98qg34GPz1TpbtHzWsR99QI/J/+wPPD4A4HcdsJ/bIEErVcH+7MF89pzSoIXQ5NDbPz3W2K6wdMolzZjAk1Ra</vt:lpwstr>
  </property>
  <property fmtid="{D5CDD505-2E9C-101B-9397-08002B2CF9AE}" pid="16" name="x1ye=20">
    <vt:lpwstr>M/rw4HaZuN0/kQz4/dApW7cUqztvWw65Z48BilkNaGk4dJFPkSXEbVaq+onFL9UbbKbjnvk7Q5BSKIAJG07zgBJ5BR6WC0QcFe9Ftkaw0NLUJpiLPsI1TsWiwPVPC+RphHVxxX/GekQGoCgdQFkvLVBnDb9Q+Uu75njI4Ie2vmar9UoTZIBPqxSh7iqhEknE+jJokYM1DkwBZPkKS6XwOA1HYhXCO+n8UfHO1+Cu3GDAnHENawHX2PngH16J5jm</vt:lpwstr>
  </property>
  <property fmtid="{D5CDD505-2E9C-101B-9397-08002B2CF9AE}" pid="17" name="x1ye=21">
    <vt:lpwstr>sEPmGeOkbq3cTfkd4URGNQazRekcuSBx/CRF3dEIFLNlHDqNCRsZGWP5NTUJGh7FTdNnqGeyfdH9YzL1J4ecmGX6Pk3buMx/ccdk2GvEFyNvquUhDASilD0w/uvOp1GbtuG94owDNnB4kvh0xqZp2Gi9T9DdvNhf+AYG9Jq4VZKKtsabyMjADpEtEGmFY8rTFHwxcMmfeXgeKQ/HfoFsixAVUldWIr6PtF3TjNPw9DVR0ks4y5qnuLqglLOk9Uc</vt:lpwstr>
  </property>
  <property fmtid="{D5CDD505-2E9C-101B-9397-08002B2CF9AE}" pid="18" name="x1ye=22">
    <vt:lpwstr>/Hpqb32M1N+oDU5Ukcd9C0Ym9x7PrmPLVy5GmtE4vVjMH6/UBRiHYrzepM5cDRySTOy0pd5V6ITR39LerPVY6S35dfAr884XQvEW53HXDUfNCXTdJHMNp9BHEkIOWNtk7XIOuzbjyUD/fNp8MjvxmSZ0PV1nvuwRd2X0qSxhTDBy9gXaMOrj3hU58JV6lUkPs2yqx/QPqtiI3e5BVGJ6T0xRIG0+HjFGLsZbc/G9sDXnzEl/h2ww20ZTlnGJg1p</vt:lpwstr>
  </property>
  <property fmtid="{D5CDD505-2E9C-101B-9397-08002B2CF9AE}" pid="19" name="x1ye=23">
    <vt:lpwstr>MLMEGET72gEC9uisKT+9r2TueTEbhDj85OnwfT6ES+U+jdp838ymjSzonDejcYHaBkuuiFLMbn+ddtnkafghLP43OrDo812yo+UM7vaehgHzN8P0BHg4gfdn07t/i9AYmTTVIVcoQyujMbSTKxP+XkO58AMJ6aobZm1GPNltT/U72oudOzrmaiz4+DK+Z65gsrDTK+V77M/0x1hIffJYj7ODbCWaQEuOc7dcYKcP7X1NZxFp2TlJJkARyktH129</vt:lpwstr>
  </property>
  <property fmtid="{D5CDD505-2E9C-101B-9397-08002B2CF9AE}" pid="20" name="x1ye=24">
    <vt:lpwstr>jRWBVFhbcgOLv3DSN6Gq6ZgI8wpH4E0Z0zulWSNYPXNvPOL5i/NQoOM7ktLGqylMzu1yXGXt2hChKsRwytDOV79gIqN7GN1aS2cOej/FBOx3Fhre87NV/aqZQ3Bw5zna+DW5MBrhEpOQBtdZxbEToQr1xOhzMpopTEZfi8FOzr1Y+bEwJ7fyBXamaVn2XA5IefRPoexOwuc8z4OJ+k5CEmrZr6JTLwd+c66F/VooriZQX5yRM3gTOeFctkzvClz</vt:lpwstr>
  </property>
  <property fmtid="{D5CDD505-2E9C-101B-9397-08002B2CF9AE}" pid="21" name="x1ye=25">
    <vt:lpwstr>hXEq28/VXSRjFFr3jlmQp2hP+MAnx0RIFQoSQbWleGi+iDqo3011sh0icnadhdoTlyLZb2LFOS5y+e02OIvyZ/GGCPz5LsW2znEtRMf9kVzd97i5ys/4j3l69HRcZUiI+yKa2Eq0xDCirqTSUGm+UqBTJml2y5uq0DCgZD9oWgOq/A4UZjzHuEbB2BF0xo2xnSzZ9YNKDVgjNVNnRn4+lmxw2OftHXYAZ2JZH5hyH4gmrXvIov3g/tJ4TGJspWB</vt:lpwstr>
  </property>
  <property fmtid="{D5CDD505-2E9C-101B-9397-08002B2CF9AE}" pid="22" name="x1ye=26">
    <vt:lpwstr>F/DxKr4i6c/qaY8DIm9X9yegxCZsGzBXuc57WGZA9M/4iwEBpwBCE/xyPYGrEd8ytXbU50l/gVK2aJ0DkVIPoAk4T9vAgpazXdWJ+86QE3wbpk+Y182AozZPs4tmPyTPn3/snLMPMOVxpFhZ4t3peifu4dZt7LK7XHDzD+Ng/oij/UyLHMX4KKEU4wWQT8Fv4O90Oevx+H+975J7XL7sRV+mjcCulD7Yg+rmAu18KmzSXTPkDOH2SOI0Ffteasx</vt:lpwstr>
  </property>
  <property fmtid="{D5CDD505-2E9C-101B-9397-08002B2CF9AE}" pid="23" name="x1ye=27">
    <vt:lpwstr>TJhYCwPpg9xY/azP58WG4BFH1X2cCUVkCJPylAfQXCHAMelpb4srDOSZXScsbhjk2d6Ma1Eo59NcXafT92hbSYbzyxB32BKj8fPRbbZ+yOhVMigwBRDqR3s8lVYbRoJf4Wdkbaq3fr6WbBgAbmwP+sVdgMaovnvbTJsOSr+kGrLdefJaYoPahjtJjRUnnaB12H1B4BhXrum91+/7WJ6XwLUmSf9e7pOTHkOazDAk6u+J+qge/Jf/bB80rYcYECz</vt:lpwstr>
  </property>
  <property fmtid="{D5CDD505-2E9C-101B-9397-08002B2CF9AE}" pid="24" name="x1ye=28">
    <vt:lpwstr>anANShP1cCobJWG2rISSiA5cGBJhspVDYv1t9nakjCo2nqpLCgU6W5dFLShOLckbCUXET2GjBL28KHcQ/JSranosf0+TYJ45sRvC86uqPsUzp6E700rM9KGOQI/wLgw0Fgr85EbiEry+/ShB9urrBG5OdbE+uqyalyzUhvcN/JvlTg0FC6KDlfm3my+D8Ogb59nlDRSt9slbMv31vyBo7Ow9WOziNia7n4zZCWzDH2TczBE4xuYxM7z9LBx5rk8</vt:lpwstr>
  </property>
  <property fmtid="{D5CDD505-2E9C-101B-9397-08002B2CF9AE}" pid="25" name="x1ye=29">
    <vt:lpwstr>FQhBbv+zSCRKXS+3ODVzVO9C7qN1leXIAaCmku/ccitoHlVNgyvuvUJikn2c/l0UB9zGl7mjdqCPhdMslmzZwrE4ooZ9B8hRYZ16jCMw/QhDOwrxTrnyHDBmw/rUfHoTnL/yTZ+NuxlGmXaQSCC4j3loq3Fd8HXDIzQLc9R1uBufYKJPqMMwA4DyTJ7kEygp8iNUD+ubunLCley3D8Ork9KzEK+S3AYpDQBYeMmMKOPNblymoKTLaY4jYT5jqTi</vt:lpwstr>
  </property>
  <property fmtid="{D5CDD505-2E9C-101B-9397-08002B2CF9AE}" pid="26" name="x1ye=3">
    <vt:lpwstr>rYY9oo65+1QDXczMtEWLZh5Ov2fm54j+nBC1qjNgxB6BeNgd5/y51W/uD1wFTJQgUKtAnA/mZlRK5kVDdR1VMBwTcDN/k4/4Ed5n9qTGCYCueKvLSYyOmfgvS/XMuIlSS1wqgA0a5XCBxaPqpRL+DKATkSLaBCACxXjT7KFPTNp3ETWtQ8egbA5d4ekMor7R/Njo82EPr2gYtC9HwmQnOfigrNO9GF0cGKN8hEc44cQ+XZh/HVIifwN4c8YsSA4</vt:lpwstr>
  </property>
  <property fmtid="{D5CDD505-2E9C-101B-9397-08002B2CF9AE}" pid="27" name="x1ye=30">
    <vt:lpwstr>UZMmbqMZHDfZq4grR27+vKr9iRgu720RQVFeY6nQlkCT5ZYSZ5Es0YsWEtvlbQEtcuV3Zj3yHnsstFpC7xmUcj9lFmexhUzSX/GE5rxBhXnzyZm+X9twehzyR09Nvu5CxGJjYOyVyKXHTb2P0WRb5tkIgseIvJu4s2w6IFnbN4CS9zNON8vJQg0MJu5xS9jzA+PaDK4P54pipYIDzwyEpIBWya3WYz/cFuNCgBEj+XRv0T4oASrT0w3+cvVf2RL</vt:lpwstr>
  </property>
  <property fmtid="{D5CDD505-2E9C-101B-9397-08002B2CF9AE}" pid="28" name="x1ye=31">
    <vt:lpwstr>GjpHv3PwOh3S5IUaGGvFV2GfAysivkO1h2uryZQds6VJcbnjwOmgECGbfrLFSNFNw05UyzjLH3DLh2po26xiWe9i5Vkvz+JzTuYOS0HJr+uztTg7+DTYR0m1Tyo6BZ2Sa+duVK2PbL8ORV7B2Jx8n059c8pNuDP+RF6JjaLJbT4pP6Wgk9u2TKHMMg64C/Q/qqeCb71irOh3CazJkAONk4rhrkySbyYmwUN6d90ug5BtvU/wsyp/pF299pI4HwS</vt:lpwstr>
  </property>
  <property fmtid="{D5CDD505-2E9C-101B-9397-08002B2CF9AE}" pid="29" name="x1ye=32">
    <vt:lpwstr>xl2yKHc0Q84kbfrW77MqdK1sPxgPL2iuH42gSanj7NxoiVXrVrerrBljv/8fJ4IYQj6zl8Eg/cu923iS1Vv+BIXn9QZ6ll2ww/2P7sW/o23Qg9/Yn3wvdeCIYSU7f0qjhmtqR3zaoqxfba/wDSzacaC6puXOiuwkJyuUuwFSb3nXcR4C/XUxK0021wW0R4yTqUKb4n09UgBAKRnJlU70H/+4h0785N3J68khyOl4EjOLY41xfR/Z5QCxvKx1O1T</vt:lpwstr>
  </property>
  <property fmtid="{D5CDD505-2E9C-101B-9397-08002B2CF9AE}" pid="30" name="x1ye=33">
    <vt:lpwstr>CnDnQbV9WXsJLMLtT0gbDza4PE4Q9Bb66iU6FaCqglnO/9uqnIpd+4EH5EWZsbfrCBZWw3cykhD5UekzjEIvqj3gfEypWElKbx84Dz8ifCZASmhaK+ceBzUpF7QECxOg38AyRLvf5Ori4/bVIKfFjmKPmDSEl5lNMwEQb+LYbb/xVsh/E/3JUPpifLHncO1fb3U31SeZBVqHz7FaZ3vz/pG7t/5L/a9CBPJqOhFJyRZLZ4vfgqMEw8Cj11HR6jL</vt:lpwstr>
  </property>
  <property fmtid="{D5CDD505-2E9C-101B-9397-08002B2CF9AE}" pid="31" name="x1ye=34">
    <vt:lpwstr>Wkpu0/Nf4Vf2P5HzXSQ/s2s2QPLl83m5w4RyIOGrfdLYwRcyDozCm/Nn7gt+2GYaJBiffnzppNsT5GgKUDwC6GKOD0aVp5lPcFM4+Az6V+IIpdHb8bnGNWNNXxyFHMXmPFOgi8W0OyNFz89bSlhthppDmebQn0KIzqcDQqSRO+Fx7GUiK247UPWaGLFafiuA1mTO5dznWlz16fvcmgQzsl+8aYuRQ1DTbL3xQWEQnSoX1AAmGiZjfdSZXWZWreq</vt:lpwstr>
  </property>
  <property fmtid="{D5CDD505-2E9C-101B-9397-08002B2CF9AE}" pid="32" name="x1ye=35">
    <vt:lpwstr>zuwDBjFYOuTnVEQmcI2zhOyvObuixal6N74V4Ji9vP5kQanbesgd1Smdgwlz7g5JBZUiVvFEmu7TykN96YxXEgyGGXPH62YpCea0p32k6SKgGRqlueB8+P5J4FU+2a12OpAMS1Ba+WryaQppFINp6Me4x4Z3sw6M9CZNigi83gKf3ET8gvNes7uWE7xt8xOtOGB/75PnTK/Y1/C0cRJDZmrURS6JpP/Eo12Q4MT1GI4VF/iXh/v/fxGnU3sN20l</vt:lpwstr>
  </property>
  <property fmtid="{D5CDD505-2E9C-101B-9397-08002B2CF9AE}" pid="33" name="x1ye=36">
    <vt:lpwstr>kvEZ7jMt3YaBcHpIErh4u+W1UophER7X/uoSWQ3T9k7A8ENdDH49EK2efdOkc95c2qj04qFLKWAKUGTSLzNz2O+bpjgM6c4LoAp6/jBug8+AOXndX8Ptz4kDMOTtl9Z7R2uVxF9pNjC7NE/ZkozJHH90YcR49vwce0A6vrSQVoU4T5amFbuhvgerGJSYLG61KVH2Gq/PQ2mgTBmG0hH2MvwjPip8sAaFzl6Ub1BZB3LicJ3X3TlZ2gm5mmQqvCD</vt:lpwstr>
  </property>
  <property fmtid="{D5CDD505-2E9C-101B-9397-08002B2CF9AE}" pid="34" name="x1ye=37">
    <vt:lpwstr>drK82eGgTj2y9hPcWSbPsRIiI9okarBLBXgXfpYoCr+OGzbDUbPZ0DHu6O9N7h0g3Z3G0oLlLVW3ShPj9LqdEFSLDhhr1NMXjhTwKkhIpC4bh3GJEq286wmSnn/rP7YdlrZIlFynE7kwxgaef1pVkDnWn8I2vTOugKwF/gNgXERE+DEOg8/KLb37z/+SSquBFEMqDmiseDOlmEbSW/UnAmehmQBvRJL09n9vMsB1PPBq7GNN/gNxNEqLBGbaZeP</vt:lpwstr>
  </property>
  <property fmtid="{D5CDD505-2E9C-101B-9397-08002B2CF9AE}" pid="35" name="x1ye=38">
    <vt:lpwstr>3lCRwyD2uklqaagY+Wv+qPQwwN0l3NCz0wiE6GHKit02Md+zqWj46EhuyZFgAx4JOd92o3d1v3OXIIR9gSjDpVJPke6RApj0df0X0CzCjIEIGvPebbFq4/LsMNufzr1BL+hY73V7QcELZRMA4Ir25PzHXi8beumcqWjUn80EJAxg/B0ad0yIXgqjIk4AJ8Nt1Tbn115EbqxiICchBc49LsTy6BU4P/sei4TU7Qiw2vSoDg80T9K4cDvsDH7ThhL</vt:lpwstr>
  </property>
  <property fmtid="{D5CDD505-2E9C-101B-9397-08002B2CF9AE}" pid="36" name="x1ye=39">
    <vt:lpwstr>6p2ObGHXnSC2UM50oaDKGG8OELsJdkK5gKCzNNrS3hKQ61S0pj6xzl/Tq2hhdtvhYVt6GNBQT8UlBGNsxLsYJ559UfDB2iQUjJs36ifyaLz6p7Tv09zQn3fGLXHxBnj/lzxPp4S3hAJWAFTciK/uPIl7CsecNCDehBAFecbvQibsChtmDTZIM1ERfi1cwxjfTwuzDDvTnXmnrty2c3IF3lqGm2ZGtIOhmDgAfY6lthMI52mnit7OP/6n1o8PQS3</vt:lpwstr>
  </property>
  <property fmtid="{D5CDD505-2E9C-101B-9397-08002B2CF9AE}" pid="37" name="x1ye=4">
    <vt:lpwstr>uzW8Gn6Aymng10WuUwJHe0XxbNGb+Llo7oDaDzzzNXtgTsSrWiZFJZJ11wcQ7gvjwcregLZqMmF7+uZoE7AeG/Pk6J9jsdamYAmtKSlQT0GlMttY6DnMFVSJpKtceUI0sV1JgXtbIwj5NMlUJUEwDpl1ce+Ceeem9hcRjIlbi6QBXuaSCvjGkPq6vIK0fxZHravgCBApYycksg0r8N7+7e/qeuBnbkG7/SZUFE8sQkov1uJpxDDUR12AQDAnrvD</vt:lpwstr>
  </property>
  <property fmtid="{D5CDD505-2E9C-101B-9397-08002B2CF9AE}" pid="38" name="x1ye=40">
    <vt:lpwstr>+of/abizeiB63dmziGpRaij5cX+giMKg13lQbzUV+1imTq4HPTyn6c3N7yTpP5d6oRkQF97TXKBk0aGLmjQseANElqzFZSjQ/v4SebKIoodA9RqCiE6qMKcf0zVB/NQjQHoOVuQipcSS7LIdpsGX+O/+GbgiSr1FEfpAI3CRDK2GnzkJI/Rdkz5zQcWVzIxchOtlJO0HTLVMoji25wlJNH8sN3ZNo6hsMWIvoyDpuUHKouKPG9owtJvIn4aHDgo</vt:lpwstr>
  </property>
  <property fmtid="{D5CDD505-2E9C-101B-9397-08002B2CF9AE}" pid="39" name="x1ye=41">
    <vt:lpwstr>0w7NiuAJ5+dP1v/CVz2G9/t59Sz837rzcKdVjUa4c6LgVASSFV2v/UDniUUOIZJi6BgYqvvq7Nzp581SIqHsrJL8Q2gNPsKxZDBp04d9qb+fV9yth+vsbl26WPTLbeVbfmn9FXeJ2zIVq57PDCMSnIMn5XAhaVLOgrsMED1tqigdStEhxRqi70ZPUBS8nu60R6pKp+of1kkK0bES24RZB7K+S4DEkmM3DmgYnVO2lZcEiUjZWMvnnm3fDEIf9kW</vt:lpwstr>
  </property>
  <property fmtid="{D5CDD505-2E9C-101B-9397-08002B2CF9AE}" pid="40" name="x1ye=42">
    <vt:lpwstr>uzY9jvqky8pfldOJ4OCer4yEBE/pjtWwv4/aqLOvX86yRqACqEe02/KgW4bjdgRPQf6YDWwO/1K474HEX9EOywGJ1kEHGurM7Y1Vju8R3hZsfS2SxJRv1k19eBDGAs/2cqtn9DAiJLP/o7s14YzOP316IwLvbvpHTh9gXIbCDDuL6QjrqeGZgn4vdCJaSyjLGzACu81hPT33GTxq+zHSyLdhWwaKct/vYJKu7Ly7VwRYXM3a8EtSygc33OOZgLH</vt:lpwstr>
  </property>
  <property fmtid="{D5CDD505-2E9C-101B-9397-08002B2CF9AE}" pid="41" name="x1ye=43">
    <vt:lpwstr>2YGZgVg0rIw6srygNF91I2LvEvhl/VpujfWB9z1lznQVOwik9VOP9A5AI19aqAD8cs4/mOCkhycF1SnXcavU71AvN1t2ypFGl+wekLKXCbbxMQrml9IolQSCSsU8mN66HoeXXN5rpmZlc730VoJ7Q/Y025HQTONdlaXTJh0WMmfw4fKIzkVV2XpTyvRlbPasbwbUpoO0wsXVnFLiEJsgpr6A+8YfBrEWZKuamOiTIynXVmUFCKAeL5h0/pnUVFE</vt:lpwstr>
  </property>
  <property fmtid="{D5CDD505-2E9C-101B-9397-08002B2CF9AE}" pid="42" name="x1ye=44">
    <vt:lpwstr>TBx8F6B5tWFWwqFfDJ56gVCQxn8dD0a3CfMWTP9e6Sc0tTb9PgXuIiZ7yjcLaY4AT84Vum6LqyJmpmz+qwga2M3ePpPJeZtSCWcSjSeOZ/JrcEBb6Z0LzuhsZP4ivFyZCbdExIqH1297XiGqa1cy+vjbrCNss5ITFtB2k8MAHYM3ZlIzQ2aDg1B93S/ex1IW2o+KWRQPSPCWhuleMo9UMP/gM8RJRDlO4cG+takDfbDbNA+etMH/yU/+Iq8OF9G</vt:lpwstr>
  </property>
  <property fmtid="{D5CDD505-2E9C-101B-9397-08002B2CF9AE}" pid="43" name="x1ye=45">
    <vt:lpwstr>hk9pbqngk+kst8lecU7uxDfPRWFUvBem66CcBrNKWFNr7l0zzofOW75/FBq9m37mH8CNHf3djz9PzFvjL0wXlTfSZHNLn8baIX1TjtYlmgaZljBSrN2YQPwek/qbOxvumoF96O9qznPyN9tOMw39FbmBypnu9CIgoy93KH4uNcU66452mv3MT5IdUPtt7Qiz3Y0uRE1vZFQlDNX8iapowm1nqYLNpBTQdN/heSLAh8ygSjKJ3gjS+qdOEGeG8Cq</vt:lpwstr>
  </property>
  <property fmtid="{D5CDD505-2E9C-101B-9397-08002B2CF9AE}" pid="44" name="x1ye=46">
    <vt:lpwstr>yQJSG8vKSO4o9rpRtQZ7lV23SvUtHE4M9KOr/rZT1zTe8kx5tDVb38CyZXrCnHCx+ygPlG4WJv7XINOB1rOzvR9mxNdidmWjgdVtQXCmznOumZ91kdhbXrHPmPgAkb81l1+BHbhiHEfNOzhSE6YJTsX++NPswhxJEFy5aatpODmdunsp1+NQgPoo851Dlj5p7hcTnpJK/bi65t39+1XBwT2QUB0Zwb1dnceqCYwgJwvixdv0lovRN8JVOUlBXpP</vt:lpwstr>
  </property>
  <property fmtid="{D5CDD505-2E9C-101B-9397-08002B2CF9AE}" pid="45" name="x1ye=47">
    <vt:lpwstr>0diDePUhy0QZ2srcnwzpTypVzdn0WRTKP6gQF3+c1hL04AicO+Lrk0jr+isKBcPzzer/33fTB5BvmhomYcIgysevY/yENnWcpy/nyqWslOnCw94W9RJsK73df7/U9nzDz2fyijKxvVS4p731T1dfBDWMBY7lhCDJqb+6vdTvS9xTfz8mXDeBUy5pkaFQ8NPFs1L0OJtrG+nm5wetBHqsCZ9VKEPxJWckyI7FWr3VqLfDIARhu1HjnZ0kqn+kHIV</vt:lpwstr>
  </property>
  <property fmtid="{D5CDD505-2E9C-101B-9397-08002B2CF9AE}" pid="46" name="x1ye=48">
    <vt:lpwstr>tSdm3+e9meu05riivqC+UMlqNZ1xmr4YmNIZxDENzAMKRGAv3SglH/XgH9ZGzlM2oEqK1o/6iFT581CqJpY75fq9AxO8TP4mxDsmvcQrJahuI9E9VIltLl1ZNgIdx5r4NNC38ISIAHpjhi9TK9NmZih/mCgN0eDugtefxsa/bDcT2xoHxc+qkMztSIBdkCyXWFq8W5Xi9lFoQINC28Sdrvhe5dTik1Rg9Td/F5kUMYuF+byMqsKikPvJLh7wF5U</vt:lpwstr>
  </property>
  <property fmtid="{D5CDD505-2E9C-101B-9397-08002B2CF9AE}" pid="47" name="x1ye=49">
    <vt:lpwstr>OcSPrprKl4F/Tr4cKVKFN0nPaROaaJQBXFlrYE0uSkjj6NvA+vISOyHm47SROtp7Oa/ikILRrFd1z+nnqlOBa5tTvjMavjWwCyQrwnu0lJy1LUQT/hyGPjFhiaVWLL8fRscfjaeVAO7TLOqyNB0omFOjQC8RDdRUh5ZN9RXdVPAaBtw7FlvEjxM8jtmQLs99L+TBptfudNtT7c4fLn7VmfNECy8UYhMNgotNAiM037q/oFf9KI82ugWObW/fHmd</vt:lpwstr>
  </property>
  <property fmtid="{D5CDD505-2E9C-101B-9397-08002B2CF9AE}" pid="48" name="x1ye=5">
    <vt:lpwstr>fSa0/gCRBMu0XIO5wfA0eVTz9pcgwmMrTLebliCdDIuCCqt867WvKxpC1uU4vvfZv6fsuYBAiRgVufdEfNbZHnl/Bh4i7HIZ+eYTUcr2QQvJ0NnecHpnq2nkpdlA2OldmZdynpR8V51z5SmAc8aP8CKmqyl6qE05hvqRLkTyGpKOnV1ctKUSPRytIGljy43lAgsh5e2j3vn5eOO1vxaUaKUIpqaxGatqvddN5iFXOfN/+hj92uFNMFTVL+0p0bD</vt:lpwstr>
  </property>
  <property fmtid="{D5CDD505-2E9C-101B-9397-08002B2CF9AE}" pid="49" name="x1ye=50">
    <vt:lpwstr>lewMia89C0AbpipLv0xeB8Scbaj2r4kpnno2SA9phZ/Hk5srOLzSElqt5+aape5MxWPSe2p415O4PgbyLSWZvABKk6+WIQB209wHQog8D6qhJ9kuu7pAz/EOWFsiKG21JhVom55s90OuS51T5MAxuch3zUEACxT//+eceuio4POw8ps0bSdUVdu4TWUQsxED1g2mUHX99l384O4pjeTBNhHi1CfsUBlVUz90oRyhZVU2L30JtSwNxr6FQKw+VJJ</vt:lpwstr>
  </property>
  <property fmtid="{D5CDD505-2E9C-101B-9397-08002B2CF9AE}" pid="50" name="x1ye=51">
    <vt:lpwstr>Aqb2lwoU1wLlcyetepeH4ECOBalHzotH4FcGEmyDYYdVulA2NslUw3b9cON83K0hnkDmrg6tXv280wHk9ha9QGf/PN5ZRCeAGBFvpjG/X1QeqJ73aPm4OdJaEsZFl7wuJRvMdjvV52+fy0MlgsdKy6jQLLnTrtGIvKMtjWzPGVZxkFE0kq44UiTiprnZDASpq0f+UMdO8cFb5/Ii4xNf3PWKjIM2drdQBCVOZ2euB4wBmbm307JPC3uYwPQBke7</vt:lpwstr>
  </property>
  <property fmtid="{D5CDD505-2E9C-101B-9397-08002B2CF9AE}" pid="51" name="x1ye=52">
    <vt:lpwstr>E2bCuFcdbcbcDAGQQRtRcDX30tDXiHSaDTIPd3tYrjtwSDoPEzOd5xtrgS/egQ/n3+Yo554AJJTLn03eInrEoTBne6g4LnjPNO2P0IyPdcRXDvGVVFVrqGTH3OISmi0C2j06erV70wxNEc1RcI8/aFoCAGlT+CrguzQEHVNsqfnM+kfMsUi9souUJhs6+cMYjS+twYC9sdWA0TQHsePCyuk/0DQw8N/TF6uNEoTZsgf3KCL0RMlvQW9axaYIy8n</vt:lpwstr>
  </property>
  <property fmtid="{D5CDD505-2E9C-101B-9397-08002B2CF9AE}" pid="52" name="x1ye=53">
    <vt:lpwstr>HsKlWYeWS5ytJn6tcoR1Dxf290aeJ8gQcyuT2SgnQo5qG+S7lB1CAG/sZ1EuMxE9Hl0Uym4ngDanL0cPYB5qmfeB5hcODfBOrpd5nGn6YcydsofoBSjN8wlVgtzvND6RJMkec0HFpOcuSQ8CMrnTzudvQYAUrx4Wqd1mY9rMjEUvgW6THN8tRRpiXyyDqR5V+9gwv/V+9dlWq4EU2BLx9trKMpxgyuao8jvkfmkXuJrT3yr8USw7z/LXvglvrfo</vt:lpwstr>
  </property>
  <property fmtid="{D5CDD505-2E9C-101B-9397-08002B2CF9AE}" pid="53" name="x1ye=54">
    <vt:lpwstr>BrK3986732tHmki7PCmKXr32p7DrrtrIeCMg6/immqBsd3UP2MHKEt1nbRMlNVhBy9/ug+t82lSZKVz2BnQSFtSJBhf09WfxxAvnbta9+aMZOBLL+ugVaf6rNcRETVLRUug7mYkdfn2L6BnwEuVdsXTxhU89hNQ/GOjfi/jOKmp17HiCUOCS4OxhedeojockXWYP/84wyBh1fsNGgFu8L6dxz8HYF41r0yrHKkN49x/6/FgKWj7NkPcxVBsATYS</vt:lpwstr>
  </property>
  <property fmtid="{D5CDD505-2E9C-101B-9397-08002B2CF9AE}" pid="54" name="x1ye=55">
    <vt:lpwstr>dgLK10y5M29O7cHdOTeWG89ALtEjzVn1lcEshwAGiLqALhsviw+9BzXgwlr3hA+NuAxcV+pxJjr635mf1LNoj/cab5OlvCEuys1pSvQIpmMO+gNmXW57I0fh9DUJrXxazHN/FsgnAbUP3a8yw0WSD1OlTbLwQWH71hoGliwLhLSUwhNPpwMy03DfGewMkYrHIZ+WPziFqUCP4gVShjYRhRCYlN4em7lvzZgfG2JbRNI/hzfw+To93rfg4QwgWFX</vt:lpwstr>
  </property>
  <property fmtid="{D5CDD505-2E9C-101B-9397-08002B2CF9AE}" pid="55" name="x1ye=56">
    <vt:lpwstr>RVAuXh4Di/hJoExHhNvA3ZSVHA+LF7S6G6n1fH/bWb6PcMW1ArW1KMHNlEGLou08d3fUFMnyPv2J3LqWL0l6XwUeAgPIAVHHPVsFJNw8PvsboXET8D4hGJIoLJm9ecoAAptwDNEHvGIlxF9qEcBPN0tYASD3pmwkbFVI1gopaSe+AH1TAVyWQ6N49Mshqzrp5MAc4e53uoIHKTReD8iQBvUPpK+WXqK/DMgdSOBfXPxrHC6QPdCUiPRxRe/I/sh</vt:lpwstr>
  </property>
  <property fmtid="{D5CDD505-2E9C-101B-9397-08002B2CF9AE}" pid="56" name="x1ye=57">
    <vt:lpwstr>80SHFdrtezJg3oI0YLHnk2CyMGjjK3fk7f8Obw4a21hANscGxFuEpIp6juTT0uhH9TUyAmx0PCgDbCFBsvlKeuS/V+ll/0pbO3AHaVKngpS8WW7V3m2UdZW0OHe9hwUAuToxwYZNqZC75OD1owe1/R6GMU43PCv9QogdvQof73gbrELl2l9/fp4jpebPPL1055tJroGjL4tZvwNq6TQqypH2vLlDiFfdjRYZGhZsfx4wEJ8JlDPgVupEs5jjH/1</vt:lpwstr>
  </property>
  <property fmtid="{D5CDD505-2E9C-101B-9397-08002B2CF9AE}" pid="57" name="x1ye=58">
    <vt:lpwstr>Qrkg+gs3yckPlTn+U/B/7xfGItOzhQ9pe3/TjZi/e6C80mLb2WfX9mmFInugvUi6L0ZPvWYwILw0udOVIIecheHA7wcVZI6dX9VoJl6iy8lPNsJpXZoOR8RHBkgRZDLEEEX/YA/YUoRmWGyL3dErQ6Fp2AK1208B1l00xvRbL/cQvooksoRYKFfqN7+vQIF1vDrYaQIM8A5K1aPuGf+lXE7k03CPzGiI7rdd2aVPj/1f6DGwNeHBXcJsfX5zeL6</vt:lpwstr>
  </property>
  <property fmtid="{D5CDD505-2E9C-101B-9397-08002B2CF9AE}" pid="58" name="x1ye=59">
    <vt:lpwstr>/8Qhdnm4dxzd1JTuQFYKDXfBCwZAl3KbhUdADkSc5+CBA4Jvi07vx1ZMvWsz9oEB7k5e8KGleSAZpy8McLYS5g9/NuEi6jr94g3l0O19JqKoJsvJbhUpwafme0vDAgECYIkW+2ounxakXLi9+c4qAYgEHnf7/jDB86MVACsmBtwTzJjd6NYpm2w4tYUdk3n7xYkyT8Ms5uTQoL8d9HGKsf7acTras2LLQpGyz8nwIX0JHkJ/YwpF1iMSUmyuulJ</vt:lpwstr>
  </property>
  <property fmtid="{D5CDD505-2E9C-101B-9397-08002B2CF9AE}" pid="59" name="x1ye=6">
    <vt:lpwstr>p3OXMn82g9CGaF/eFZXciOjDGzsZX6ECyeBxZsWoODquYqT7yD4gZYOrjyKRto5VOOX7cdomCgRDAPjreF3ztEGS8zXsZOd5or0/YRn5lsiyxNAFyzgCK/nzeEZi3f8leLHyaxWEnXlIQS7gBKk3ypzBqeeO4SvrINylYie/YlUa1Oi6v2M9aT8/fTbWWKq6FOEftX8F5tChsmp5E+RsGoqU2lOaKYvxJl44FpgMnGyCzv459MVyv3fuOWNAv+C</vt:lpwstr>
  </property>
  <property fmtid="{D5CDD505-2E9C-101B-9397-08002B2CF9AE}" pid="60" name="x1ye=60">
    <vt:lpwstr>Wl98TUukHxYsfqYXjIHI7b/s36673YtE5VXfxfpX36midbhC7a3SA9CaCAt7TQ2ecd3rLCy+54zMaDqlPDgCzXqhLwB/RVbJ6LSOmedd0TTOg405nzpDW+FFlralQ7F5cNwHKX9BQgDnjEZmsoQZ9VejNLWXGKhahZiR0d/ku0hSz2CMFca02uD/zgTLyTFGiPGuZTo4EIGOF/uA8UzVBncWjPpmM90BCB6A8kSPSRgA/FP00v8j2aeR2K8T21c</vt:lpwstr>
  </property>
  <property fmtid="{D5CDD505-2E9C-101B-9397-08002B2CF9AE}" pid="61" name="x1ye=61">
    <vt:lpwstr>11DJyf+Tt2ozNhLmGBlzqxtgv4+mD/ZNm/7nhiwtnx3Y6rL7pvzQUtfEB9SGhYU25IAad3jZPAeu7+eHv9TS2jsZOZfgHPel5EClARqsygCTQmPH31yeOlz7gu3jzKAtOq+fxgIirUgSa7eVHe11zTN+DrgcpDVxdLnn90MndOZTS3APuMv/kk2giObzhoou8Su1gNYELDvnZQnJZaMsKkHLMOIj+LbsrQ7EdYIAx8cFkU5FncCs4SWw7Jaigwn</vt:lpwstr>
  </property>
  <property fmtid="{D5CDD505-2E9C-101B-9397-08002B2CF9AE}" pid="62" name="x1ye=62">
    <vt:lpwstr>KKGpM2U8rB/mnBnxP9bb98F1CfoD6EsXoMQn3RgZ8W4BPNOeTRDWsdOXY8UcA8Xgk5IU7L8FL/FDZNYOuHfzrvaRgFO7IAZDYq6P312uQydNbwh9KRbf50p31Pnnxrgbb8m0/UDRX1vbUww2ZgySgmsJt/10KoIz3DAwFLEvP0XdmHn7f9nL925ZQ0bUrnZQupw0KzlO+UQVXzEAo+diVQNn7OBeDOc+WReGGnfEBIAjB1W4LJ7wnOv2P52YY2f</vt:lpwstr>
  </property>
  <property fmtid="{D5CDD505-2E9C-101B-9397-08002B2CF9AE}" pid="63" name="x1ye=63">
    <vt:lpwstr>4PuGj3T9uArEqfbVYoJFqdfEPKVXALOnkurl673yenughUdFH8S8l+1YwwKom4YjZnSs2XUaxb/wse0nD9UN2AI8r7skF/aDl7t7X3Bl6kpQ5RnulMzIL5O9c0uxKrX+NaH8IVmU651/2Ks7yTqKP6IoArpP/+zeKXSx1L5cyPY1/ikeObRYT0hoOIiTwdwhO+DAwugIoQQUx1+Lmwlb9vkwnD6rX0dN/HIwCSf6R3WtRAzymo/gXoCVHfv5f5u</vt:lpwstr>
  </property>
  <property fmtid="{D5CDD505-2E9C-101B-9397-08002B2CF9AE}" pid="64" name="x1ye=64">
    <vt:lpwstr>oaMJmdBaNXPaVqQZ2zvnurqtdxKPN1uKiZxmRQg8zI2Prtna1AFrdUeM6xjxja6C/HvLRdTiSeaXa4Ngricb9P8/swF64/FVL/rgw7CqNQNBiPoVn9NFjKw+AlH8l/iKEyAeXB2/pyJnq7emjtT18sHhT19n2VI4cLIN5IAu9hetXQDbc2RL9im3xemFryYfdeX63y9O6m5A9EX78D7g+42Papw9PIOd+N/11jbkZur0J+FMtFG9MsIWwRfUGmS</vt:lpwstr>
  </property>
  <property fmtid="{D5CDD505-2E9C-101B-9397-08002B2CF9AE}" pid="65" name="x1ye=65">
    <vt:lpwstr>MD7udM7RBiUG4aTooDFL+rgStgQok+66GqTL+D4H/ROkUbWvRb9l5oD4wGG9RZn3Qsv03ZiroOMSf8p3I+MDrEY3xJwq8J/8Na25rsBEIlST0vzlHJFKyVHrOOpQRaNvbbLNsHenuQmP0cwPXHyBYB/TzlVbEZ3Zeza3x0WWiVtEC3lLHvfwkdoJ/tc4K377ArHdNi5MadTDu/somdqnL2/q/SPixZ2FjJ3NalriJ6h8+VYUBhplXZlbLAo81HY</vt:lpwstr>
  </property>
  <property fmtid="{D5CDD505-2E9C-101B-9397-08002B2CF9AE}" pid="66" name="x1ye=66">
    <vt:lpwstr>Nt9zAwlnY5BIeKLi38R9Rg9DluRIfPTN+ZmWSSJ9CVVtY5xpM/S8bPmzq+BizQfo4m9kyjyjF0pbQv928ZjkrpGdTS7mzcV9e4X+UzqaHba4c+Glb4I6k6EP9ubl2UKfjpWurApdVmL7PLQw80Ab9P24yqXbkGd8NguFbTbP6gfyMP6Jf5V8F5K7uKAFHwgwi4eAg2wAnvPRnee8/XLy9RlRIVTM3M6UYARuX7Sjh/cUIsz5iIx49XmUga8hvTE</vt:lpwstr>
  </property>
  <property fmtid="{D5CDD505-2E9C-101B-9397-08002B2CF9AE}" pid="67" name="x1ye=67">
    <vt:lpwstr>QSGxK5145hhX7dKXpvQ0GIsEEWVaqULJf0owmC5DErpKelyucdb79CloIwErt0UkoZ8HX3qImuWBgeuqJWSMADdaWQyNa+hsyO738puAMDqt7ys74sW7e4yk7OYhpaOFIa+SoZD++JIsJ18uNw9rA49Aqj643OUw9skYkAfjTPjBi7s1wxifhn1FL4brc33Wep2RLip3j7Smgvi7ybZnzdtaPCaN7TW88CvSeNVuRxVIlvWyKo2r4j6jOmLzGJw</vt:lpwstr>
  </property>
  <property fmtid="{D5CDD505-2E9C-101B-9397-08002B2CF9AE}" pid="68" name="x1ye=68">
    <vt:lpwstr>lcuQ0ARpmyyWudnCi8G/m31odMfRsjrug+LnQGUWfxyBedJXa3ceb10/QMcbRZdfm/puSUPoTHhzHZyC3d2vBjzfFuJ37qpDnjVnq0c9GOETRLISGNMz5EHdBh1AVFuVXeb8ehjXjUPv47Xx5/2iWRB3BG+vyD9kLfQMLOh5Brcmr2C2KcsGO+UpsRhmicUL8pyVLkCzU/aKDZPeDSl2WWr5x0QN2skvvuqx/Nf88Cvm/pbOq/O/qSMlcNdrV0c</vt:lpwstr>
  </property>
  <property fmtid="{D5CDD505-2E9C-101B-9397-08002B2CF9AE}" pid="69" name="x1ye=69">
    <vt:lpwstr>kbRZF/8M2iwN2QWY8aWHJHtMupGbnaEuCz5sgSLjpB92J+GLOXEoPL+vL/XrKGW95L4WpTRy5xSR1sbTfplWr9TYR2/pYsc5mU37xDFFHKb967zKGjJUF5Z4LY7vtpYiah9E+IFswUg7hoB8jchCciLzoRc78robZfDR5cimagfBSoM4jRYNHYHEMI76xYjAPJGVySO80OBGcEwn5+tLjgYPxBwwSwCG3Gn1ESze6/vgwwjzAqDHLRkEz5Na+Sh</vt:lpwstr>
  </property>
  <property fmtid="{D5CDD505-2E9C-101B-9397-08002B2CF9AE}" pid="70" name="x1ye=7">
    <vt:lpwstr>alsMqe432bJZ8h7ZpgkJYta3uyj+sj7MxLk+ilAPJZOxJ41fQMnRPtTguUTSWQdURormFwTlTvsR3E+AxtK/71Y0cO5dNhndGJNv00QTek348OHjlxeahjpITo75pBNC/zKKv3iL7OsNdxPaMZ/Wl50KYukW6JIZV3BxCInBVOwORvFnBSamxsnBToCu2u8ZWrvx7dq9ZZT/glXqH6x1IcfwQGAGejY7UB+q5S4NoEKA60RGiMd+A/tkbovivxY</vt:lpwstr>
  </property>
  <property fmtid="{D5CDD505-2E9C-101B-9397-08002B2CF9AE}" pid="71" name="x1ye=70">
    <vt:lpwstr>SHae9YD5ExSE4mwEwc0f6qXIttL0EDgtNsXgtCjgYouTCdQCKhKiovbnOH5XYKE9jwJ+Ba2YPIIv/kAlUJ0OZV1OCyiQl0z/6j05LO7iUeQnFTrNpqKfP5GcjU4+PmuO6ppZtBCf3fCSCLEg/5skGO/2gADRq0kQEOsXvPISJp8mCZ/0ICQMIljPUmrOBgvR3XWR9WrWIdBpXiDb8QkXMDHmMPmRe3QCqsREvChURPPFQeMREd9eCg4n+pOgy7j</vt:lpwstr>
  </property>
  <property fmtid="{D5CDD505-2E9C-101B-9397-08002B2CF9AE}" pid="72" name="x1ye=71">
    <vt:lpwstr>01FE/5l0EyxhTUQJzDe/d2qyk0Ll9pTvXURzuDWeKJwQ96ha7YLF5jdzu0Vx2mhvW9A2fbjigEFo9Es8fxB+U2Utrb6tRK6H4zFyZS7VBPYEqBsSS2YdLxBv6wUq0k5OCkTWHJIU8k36WuLo+/SVQOXuB39bqkhKzUVIt+vwNX4q0UcwMUjhVC17yCpEyJkk/DZBF1j79ebLeE7KvJnOrqTaepiCxidfWYOrYJ2RjjEfGi5NmcuiQPU8+NwIcG1</vt:lpwstr>
  </property>
  <property fmtid="{D5CDD505-2E9C-101B-9397-08002B2CF9AE}" pid="73" name="x1ye=72">
    <vt:lpwstr>KkFBVA6SjYqjcaM/ZCfHp8W5rnOzLYdQ7OrEqVEmiJTHvhwq2LsatxXw45OWJ5SWggCMdNfYCE3F3AFmRr0+sYQxE/SzQHdzDNfwxmMw1wugvPkZDUhlmVOQ0HV9K3eiI0BgPNxjMdW2cuVotaXdElCJPgkFJSTqHpkOShlPcvUPLDuQRFfUPiYAzaCvzwSK9EP9VPblr+AXVbpYYL1J+UnSD9rAlApC2IT8Wxa6BsDbwq9I3+mEPz17PD8kfst</vt:lpwstr>
  </property>
  <property fmtid="{D5CDD505-2E9C-101B-9397-08002B2CF9AE}" pid="74" name="x1ye=73">
    <vt:lpwstr>wizB6UKhuWX/6V0099kDt60/C+LW+aGPswcvM2jGcL4O3wbHg0zoA0vZzEF+ClwQT4C/jtyARvEubJg8bQ1eFZ11NU+SCqijisReML7yxObBdl2LWqLEGLrzc7TW28hHZXh0YCCnNzKTzCetX0qMcwyYjEMWpLF6WPzu/GIpTmu0LwpJu8h6xqMYDP4wF+faY/phVDSNzwghK3n8UNafQ00vtaF2eiBUdpMR/DU2Oix3d+d/n7YfCHXIyG25AqQ</vt:lpwstr>
  </property>
  <property fmtid="{D5CDD505-2E9C-101B-9397-08002B2CF9AE}" pid="75" name="x1ye=74">
    <vt:lpwstr>4YRdSoV7Bj5HXwHnShzi09kNiilZAQQ2axXeGNwxQIxaOC2ja7ud1jBcLq/W5XHbOFj2gXg6jPVrH3JjmCDf0tcJkejdwwQZkgCGn53y0SPJ+NO2A0hoHqL1Z6OWP5w3oGTNTv5GcIO2OKwK34+lQe6gobk36xuMJHeHqbUJTcyXuipCh8yY3JSqcOZggYyqy+kz06psNxLBDS+uDVpjvi/QFE51lJkICSfxohdi6cOj/YoNirMcAAgQSp6EahP</vt:lpwstr>
  </property>
  <property fmtid="{D5CDD505-2E9C-101B-9397-08002B2CF9AE}" pid="76" name="x1ye=75">
    <vt:lpwstr>RjfGFQdmsmI/I2Nbv9tN0xUu+W1azjv42aBGxxyrLe7p26a4Rram7mol/qUMFsE809aye0B1/gaO61PvV5Dl+qBlkilcmFRcCwh3hNyryJNP+3taTkwAgpWrg4uupxEY568k2begu/r4A65grRYSk+KgFqjCILRmneWFtnEL1mGEsstA0r+Tn2k5kazFXN/fA0gz6hTITDLIuP5W39nbtr21EtAC8j2Kr57nbccKsiht1ao5Wos9TCSR46zef3E</vt:lpwstr>
  </property>
  <property fmtid="{D5CDD505-2E9C-101B-9397-08002B2CF9AE}" pid="77" name="x1ye=76">
    <vt:lpwstr>lMY1SdhItPek3z2tfhXk8Uo6q4q/AjLIHphDPgcHAdbSjCQD38CaAhm6moqeY5zpaaMrxeoQnm8B8LWomVbNlpPz+K8/bmEOxcb1n4nUhd2mmxvQqUb5VpsAjfNa6M6vZPVj7sL4UkIgIpB/YUU4iTEge/Jb305smzoizaav+z9f1rXflNBxIwJivmI8hzYKu20lY6DHICSel0NP8HqHbTvCSC268ZbAZ9Ytjmfb9TBsZ20P/1fvuBybROrTuPA</vt:lpwstr>
  </property>
  <property fmtid="{D5CDD505-2E9C-101B-9397-08002B2CF9AE}" pid="78" name="x1ye=77">
    <vt:lpwstr>EZFMArzi8gHGeQLt32Gq4vnULL8wFQy863QxDHTSoNfOHD2IS+2/GaKC6y67INtFTkDYAmxlfXaAEjXUHCdmMakxoF4VP8hiVNtqq/v17G8nfqa6GuZh6XpSAxzTR9DGcqWe8yNbbhzahSJNduNbZJjVr/6qPLW1YXOfIQ7e9ZPC/oC/RSUuEim4Z7fhKsLAsrCk3KsDeAdg4CVCE/x1U5pD8GMiSVUt0/pE4UHsQEtj7UfrnakZyaT5I2Io7e3</vt:lpwstr>
  </property>
  <property fmtid="{D5CDD505-2E9C-101B-9397-08002B2CF9AE}" pid="79" name="x1ye=78">
    <vt:lpwstr>lx2cKU5GmAPV0oXCUf+MC2A4RZza2Jpdau34chocdwbwcD/tmqw+ebnu/WWHjzTosIIrvL+E71/Uf70jJDmxqo3vgQ0wYkc0Hd74LK6Xrz51bBf6nOdJgNTrbczfuCJj+CD4YaqxVKZz12e2VfeN9pMVob/euvFma1PzUC2wYFC7Br+mLhin2JQwy8E/GXfnNZStehckUC54nD1CVg3E8neXO8SRWByPx47bmjDP3lpXzdivkXyJFTA/yUeER6z</vt:lpwstr>
  </property>
  <property fmtid="{D5CDD505-2E9C-101B-9397-08002B2CF9AE}" pid="80" name="x1ye=79">
    <vt:lpwstr>lYMZlhyj5F3K3Yl3lF3QeQb4aAwFNdGgKOWLjrIAVbg993vZmjAo+A+dhjV+8GS8od3RobXfD03kZgnLf8LrybWc3gtNnU9fM9oYFIsPXvntAMLur1lnwGeeYXXXS5qlfcn3+hyBso5o7H0vNZu4Z9GD5ivLtWfuVLjyq6yK3xoL5mS+QaCsNie8C38gWbdWzhCPpIjJXvs9FQiQasWXBUCvBY+IEjcgpChUtjinDpb5Xa2INougcaKBi/S1T8Z</vt:lpwstr>
  </property>
  <property fmtid="{D5CDD505-2E9C-101B-9397-08002B2CF9AE}" pid="81" name="x1ye=8">
    <vt:lpwstr>URJU1+huf6acJbsDfQkvU/f+BKqyoj/Dw0/pqTzynss8RYs3kDS9kZYfGb2axIruZUIzBBVminHl81fkH1Ru9S4Zrg/stiEuLmD5LKKeOTMzs3n95T10YihKnb9Z25XKflLN8Toffo/N6sordr/oIXE5OQLGBUelC41judGGX+GTW1GR2SASYlflPTJqwUrZkgYZrLf0btRsLoq11ymvSdeWU2b3JegG5EEuCedlr+i4+QSGU/gjqVvuuvmSfh2</vt:lpwstr>
  </property>
  <property fmtid="{D5CDD505-2E9C-101B-9397-08002B2CF9AE}" pid="82" name="x1ye=80">
    <vt:lpwstr>IeldrRmltay2dkZ7ZGw4uQHqHayS3MeKHGuhZgdlu66yIL7dIEBE+WRtQknh1vOiC8SJoU2/JJEG0Qw+LkRCJW2Wv+H+pBE08fQLgL/t1wEsISNU1JIJ27u+GWYKWP7E/mJz+gg7+imfZxAlPMHmGobPEB6uU0PiWO9/hdgSLOxalZvxH1shEPz11EWInCtHfh1N59/62XWboJOXWPcDor8JUY1cl8h0u2xEvoVfNlX3SZnF4G8eOh3QXee62tS</vt:lpwstr>
  </property>
  <property fmtid="{D5CDD505-2E9C-101B-9397-08002B2CF9AE}" pid="83" name="x1ye=81">
    <vt:lpwstr>ipGHXhWw/OPSmOA7GgbHbfcY5Zwbe50kXgukjmJ35X8cignGHWTKiCcPP4NMXIr0xKSD+TCgFDOO4rFQP/lJCfk6A9bItkWRaLcA31q+TbS4YgoynPveXsUoeU6kKJ/3gzVbu8NURo4sLAoGxiv0LBN6D21stVdpRFA5xdP491k/r5zAQbM3x5vBxrb4oXcV/IPAPKgg4DSmKhBC7Dzi88ydlq8e6VAEsZa3l0gIhqdw34RqwndkPmP3VhDFe3T</vt:lpwstr>
  </property>
  <property fmtid="{D5CDD505-2E9C-101B-9397-08002B2CF9AE}" pid="84" name="x1ye=82">
    <vt:lpwstr>ZZufrAh3Nky7+FaqasDLHDyQEZIAJDkni9EhM9cYmGIfTOa5lJPIzGna50wxfGURJnhxecn8pw1IP23ZYOl5YNN07eRXkeIrTfKnRTxLedQOQmX9gNsmk0imTYSOU0aRT2FzOTGvhbfm8sY++zilu4+LatqInc38YgWL7e2h4pgO3yAJxid/6x4E0R5mHr6M/ExV6TGTIH8c/BDafGiiNERgCZqEbD/76cBdrV8Wk/s6UQmuwgUZE+DpwB4vhcG</vt:lpwstr>
  </property>
  <property fmtid="{D5CDD505-2E9C-101B-9397-08002B2CF9AE}" pid="85" name="x1ye=83">
    <vt:lpwstr>pq1/jWH5tbzdKA8ImtdNBs/8Xod+zt2tBBrIrAml7Y72uXB7lODa2HPRa33FNvCLp08gQa07scGEnuCcN3jXP51TNCxA/P8MRQy4AYvQAbF0EkJFPiL2WadMPYodFriXgq600uMA5h4nuG/S0c/RLiyluCB5S4etw+E2zPxSh5ZluKBKwboT1nK8pig06FMHXPOb972rG321JxX8NKGj4Mwa5WhMfZc8+QZWOQ/1No3D0gQmjYiCm735sXFOyZS</vt:lpwstr>
  </property>
  <property fmtid="{D5CDD505-2E9C-101B-9397-08002B2CF9AE}" pid="86" name="x1ye=84">
    <vt:lpwstr>vcfrFoinE3kRXCV/aDtQ2asO3M+AmGBI0uA3dsVPEpxgR5i+Cbp0/8BPiVOWWWlbj7VzIP1X5vCzHssErIig9aGqc/maQeSqF/PSJo7i5Fwtyh3Pys87M8rv7LxBLZiT7D8yyoV3iprLOcKYUPNHctm8O+ILjZzfJ6Z8rfKtsBEtS3wBgoxMj0dZkjUiHAXq7hJSaHFLoWwae/NL58AQrt1uOzj6iS8SU4akcJzRr10RWh/NlOfA6Fu0INxxjOE</vt:lpwstr>
  </property>
  <property fmtid="{D5CDD505-2E9C-101B-9397-08002B2CF9AE}" pid="87" name="x1ye=85">
    <vt:lpwstr>KZ+Zc3pXQfgWMM8dF3opmJ3eH9nMiDdadRMraY7nNyDU4hP70B0FCCeZW1ABSmMs67yytL1mlvyS5MM/8PrAp1t92Pe7CqApCjfhiclN7pqW2zosa9L/cbHZPRoElruP0pYQCnf0S2Ky9j6AAzDs/OPr3x1TnyQpuaY7l+23Bfw+owXXloFqI+b55arAcaH7NeM3kluLYAADYcm8uHsGJ1XlC8zizP/LYkKZERxk3pg8v12g6pc5QPXyiqZ5qV3</vt:lpwstr>
  </property>
  <property fmtid="{D5CDD505-2E9C-101B-9397-08002B2CF9AE}" pid="88" name="x1ye=86">
    <vt:lpwstr>QtOn31wLYeZn36UMRZ0SYRZDw7AMNfqVCpXbdjYxP5vFrhaYzfFqmF5QrngrMd8pzwnLQFPl7Dmtz/GGDwLdPpMnkafYdiztn4G0es/COd/a9XLKSIqqMfeSGlpHFoemq5oCI7v6aNnyYO3JZzw6kw9siDyWaBa9zNa3BCX9S0PVngQ8RUe29q77pRD7Q8L3W/RPvn4thf8re86kwDEGlhIuqtq85yXzROXQMNw1W5i/6EHTpixFlwIaE2euehw</vt:lpwstr>
  </property>
  <property fmtid="{D5CDD505-2E9C-101B-9397-08002B2CF9AE}" pid="89" name="x1ye=87">
    <vt:lpwstr>NboQOCvTPSnUhHpWi2/es0yofhAfSajpdy4e1usoBWx82ID7FNlY5E0SiFqMHaDLsavMs8rS3WUEdaO02uY5w44ielMJnpJQHiotNhYm3I3YIfGuOIMOxitWZfAyp6klR0aqG6CNNCcl/muv6F9QOGc4k/FhX3a0GqiqNGLwZh6PTO6Pko0+xYyjuzFz+4W5OO8mQ9lJU/FRY5wu/YTXyT/TrMq0ySJLRjR/3o+uO/fFTxdGpGeukbpOQ1AdaiV</vt:lpwstr>
  </property>
  <property fmtid="{D5CDD505-2E9C-101B-9397-08002B2CF9AE}" pid="90" name="x1ye=88">
    <vt:lpwstr>6LNRTX3I6t5tS3nr7qnDaaMfU97AksZC3Bk3uVxgt1ll15j3g1+xkWRzWSpbxNxUEJUHSEyAVoUGeHk8IqSlskv6PNuvrNIFDd9pBKTce/zdxXB1NUySPQgG5e9JMgx7bpkNQHe79VrVsKEVaxV5kHisBDyezIZmVrKSobkQPeqMnL8G5672Zlk1LCYI+3ftsql+zmapqyoqoIMlheOUpvWxFPcjrcGt7cr2jd9TZecxD7YBSvQjFQ7Y7Ro2M/3</vt:lpwstr>
  </property>
  <property fmtid="{D5CDD505-2E9C-101B-9397-08002B2CF9AE}" pid="91" name="x1ye=89">
    <vt:lpwstr>ELsxPqnH1rx+6r3Kg9nvx56GUIt+b/seZn7Fw7zUicjKgbXADPt9GIxcCRETZT4PaCJ1N/ZSod8KivSn1k/wxPY5KZAJ/Q3CFytk2oPsdC39PD3TExPm7Vm1RY8KD8jFWUznIszIqywjELJmHsk4MZTNHPuj7NhjYl2IpVd2gg5iyOej8AW24ZO5q1ICkk7F/Jk9HbPVbv6aIVHykrcwl1EOB4An671aVPPIYh8Zz+fjWGMBNS2/+qUXx0PVaPw</vt:lpwstr>
  </property>
  <property fmtid="{D5CDD505-2E9C-101B-9397-08002B2CF9AE}" pid="92" name="x1ye=9">
    <vt:lpwstr>ktn/1kHWtjFOu/1F9loY44bLNZF3q6JZnqYwav2J8eOGiYHjx+QWES31TrscVd1LMNBMBv0HpN6ZXNo3UNatS8CZeq5So9w5O5z/H5MLGhHt43URZh3uYXHrnzOdrX/dtTwUgTpyB86xmaXTgtoez79Gz1ntY9G2gZt0s8kSf2yLTd3nVkT6mPTnK42TROLmfKU6QjzqXlYD74eBbdWJVZoSr7lazCwlaP3ZGq2ORnpO78Et6OcULp15UyiGz1X</vt:lpwstr>
  </property>
  <property fmtid="{D5CDD505-2E9C-101B-9397-08002B2CF9AE}" pid="93" name="x1ye=90">
    <vt:lpwstr>HfP3oWnkTtB+bfEgnIzerdyCv97N7Wp1lZgAQkerbpnRqiKL2MF+uNshsR9nCo+Fdr9Omi17//+uNyGKLECRQ2IPOmgqAL/PnjuzdIOvEkM3IV4NjQHUI0Eh28ZT7O24e1q5Bk4u9IEnZPHPhhPo7MpLF/BU46psbWU1pkP9D4GuT5M4yhk+o/0rdKsxLOEfrU1AD+GIi3rafsVMK3VckensbEFiOwNWFhHF6UQHy+Mbkib6jErkdGwIJYzK8Xy</vt:lpwstr>
  </property>
  <property fmtid="{D5CDD505-2E9C-101B-9397-08002B2CF9AE}" pid="94" name="x1ye=91">
    <vt:lpwstr>bb8Ozy+Y0KIf1dBjnb0+BbgucXvFZSfhB6tguvyCR4kOQ5pbvjgeyGzrF3PtgA/ETU6MIG9OZevC6afG3mj8qyaJs/3Fw+n4H5+Yx3+rOFHLQuC8zL9IF8edRWYtZ/NBJbeBYGMswuKeybbKpAQXGI2u79EvhuzEFV4bdbL9SsQuX9iLTcwj/6pY8zMuktyoTY+sysCdSIxDT6XGwOHi9AjiCneT8ib05bzv6wE5x/lB4jCNMIjeO6XN2uO/Cn1</vt:lpwstr>
  </property>
  <property fmtid="{D5CDD505-2E9C-101B-9397-08002B2CF9AE}" pid="95" name="x1ye=92">
    <vt:lpwstr>YREoP4j/fFHudk6o2hwh9XNuMT7kKX6brfuWGIGlen73Wxgd0fWbsRR5g9fkngXVi0ht/qphDf92fbDIOnGD7vn55zlieeTCo6iwwmNrq88PPu45jCFH6PbRlOCqmctMAetnf6/h8uzu+ySlzbwO4IoeIinxictP/EMVF3jCFKAfA8QvF3/fGSO9o28JNbPfgPlIMiLlEl+CmqrjMqJIa22qesM8N6sR0ciH5MOyZmAVkpcDvwXOPGms1gwZCpZ</vt:lpwstr>
  </property>
  <property fmtid="{D5CDD505-2E9C-101B-9397-08002B2CF9AE}" pid="96" name="x1ye=93">
    <vt:lpwstr>9z9dCFfzT/JlPRhm49VDuM4kG1J3vROvHhQrvCv2D2pqFYZbkh/UV9lALmpsw6WOrZUcVRlj1mZtftA5TpTrnox174MNyjS96tR7F2K6K4C0W7c1vcz6hbiwWA4bKIM2Zyi47lAKkw2baSjOCvPIjYivUtabn+WvRa/OWjv87B+S62mkEkQDSdE5AfwdGvvOi86smLUFSTLyXal7tmH4qUqMQzxHEO0KEqbBC11a85X9pCyUhC5T+Ck/I7cBx0b</vt:lpwstr>
  </property>
  <property fmtid="{D5CDD505-2E9C-101B-9397-08002B2CF9AE}" pid="97" name="x1ye=94">
    <vt:lpwstr>/AogjBFJ4N1sr20vL+hYHcJTn35GhSTyfqqDOOFsucJXGD5dPfSd+QErs2rW1P9++VdHkDYYX9EGGhkFIMlCVIsD4tcvgP9vvq97SML/weV0EmBJKfNFI2qitd+NQCbqY7wUHS63Xjtags7IOSP7kG9PzYmmCk5rsjuOA5EuOb81+CfrXBUl29AHoBWa2WdYh+XfNPbL79ynyO790fl5bONzlgDaEfBBNWMc0431jSV5203BewzBpT8lJyrsUuO</vt:lpwstr>
  </property>
  <property fmtid="{D5CDD505-2E9C-101B-9397-08002B2CF9AE}" pid="98" name="x1ye=95">
    <vt:lpwstr>M+KgDNfInYxh43GFYf687WL/2a/iJOXWxvrXfJAJ+nNHhXSCqBb/XP6eN6w2SMJ4CtPMKilliwukNOWDim04G0EgEaykdBIyhfiZDO5KZi9Rerqg5qRKQrTBzomlG2fm0TdzIYH0AXPjeNf4Kune12BN1cgGfeZDxQoL1IeetY1o1gmopWAVQ5LJgsQ+rlnpBFbuS0x29AIvADo1DJZi3wJagGEEP9luG6iK93TPmazw8HYyfONi4/mctPqaIKR</vt:lpwstr>
  </property>
  <property fmtid="{D5CDD505-2E9C-101B-9397-08002B2CF9AE}" pid="99" name="x1ye=96">
    <vt:lpwstr>sEQQEwSQzb3q8RSHLE8c+N/10KH2t6947HdVpcKnng1qpa7df/8DKIzT5cxeAAA=</vt:lpwstr>
  </property>
</Properties>
</file>